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7E1C6" w14:textId="10D894E8" w:rsidR="00F86F95" w:rsidRDefault="00F86F95" w:rsidP="00627030">
      <w:pPr>
        <w:pStyle w:val="Heading1"/>
      </w:pPr>
      <w:r>
        <w:t xml:space="preserve">Sample Run </w:t>
      </w:r>
      <w:r w:rsidR="00627030">
        <w:t xml:space="preserve">#1 </w:t>
      </w:r>
      <w:r>
        <w:t>(inputs in bold underline</w:t>
      </w:r>
      <w:r w:rsidR="00BB46FE">
        <w:t>)</w:t>
      </w:r>
    </w:p>
    <w:p w14:paraId="2A97E1C7" w14:textId="77777777" w:rsidR="00BB46FE" w:rsidRPr="00F86F95" w:rsidRDefault="00BB46FE" w:rsidP="00F86F95">
      <w:pPr>
        <w:rPr>
          <w:rFonts w:ascii="Arial" w:hAnsi="Arial" w:cs="Arial"/>
          <w:sz w:val="24"/>
          <w:szCs w:val="24"/>
        </w:rPr>
      </w:pPr>
    </w:p>
    <w:p w14:paraId="2DD2B1DF" w14:textId="78A3D71B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Starting the </w:t>
      </w:r>
      <w:r w:rsidR="002A1EFA">
        <w:rPr>
          <w:rFonts w:ascii="Courier New" w:hAnsi="Courier New" w:cs="Courier New"/>
          <w:sz w:val="18"/>
          <w:szCs w:val="18"/>
        </w:rPr>
        <w:t>A</w:t>
      </w:r>
      <w:r w:rsidRPr="00BD2B64">
        <w:rPr>
          <w:rFonts w:ascii="Courier New" w:hAnsi="Courier New" w:cs="Courier New"/>
          <w:sz w:val="18"/>
          <w:szCs w:val="18"/>
        </w:rPr>
        <w:t xml:space="preserve">ppointment </w:t>
      </w:r>
      <w:r w:rsidR="002A1EFA">
        <w:rPr>
          <w:rFonts w:ascii="Courier New" w:hAnsi="Courier New" w:cs="Courier New"/>
          <w:sz w:val="18"/>
          <w:szCs w:val="18"/>
        </w:rPr>
        <w:t>M</w:t>
      </w:r>
      <w:r w:rsidRPr="00BD2B64">
        <w:rPr>
          <w:rFonts w:ascii="Courier New" w:hAnsi="Courier New" w:cs="Courier New"/>
          <w:sz w:val="18"/>
          <w:szCs w:val="18"/>
        </w:rPr>
        <w:t xml:space="preserve">anager </w:t>
      </w:r>
      <w:r w:rsidR="002A1EFA">
        <w:rPr>
          <w:rFonts w:ascii="Courier New" w:hAnsi="Courier New" w:cs="Courier New"/>
          <w:sz w:val="18"/>
          <w:szCs w:val="18"/>
        </w:rPr>
        <w:t>S</w:t>
      </w:r>
      <w:r w:rsidRPr="00BD2B64">
        <w:rPr>
          <w:rFonts w:ascii="Courier New" w:hAnsi="Courier New" w:cs="Courier New"/>
          <w:sz w:val="18"/>
          <w:szCs w:val="18"/>
        </w:rPr>
        <w:t>ystem</w:t>
      </w:r>
    </w:p>
    <w:p w14:paraId="06FE8844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>Weekly calendar created</w:t>
      </w:r>
    </w:p>
    <w:p w14:paraId="6DBE3A6B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Would you like to load previously scheduled appointments from a file (Y/N)? </w:t>
      </w:r>
      <w:r w:rsidRPr="002A1EFA">
        <w:rPr>
          <w:rFonts w:ascii="Courier New" w:hAnsi="Courier New" w:cs="Courier New"/>
          <w:b/>
          <w:sz w:val="18"/>
          <w:szCs w:val="18"/>
          <w:u w:val="single"/>
        </w:rPr>
        <w:t>y</w:t>
      </w:r>
    </w:p>
    <w:p w14:paraId="35D41109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Enter appointment filename: </w:t>
      </w:r>
      <w:r w:rsidRPr="002A1EFA">
        <w:rPr>
          <w:rFonts w:ascii="Courier New" w:hAnsi="Courier New" w:cs="Courier New"/>
          <w:b/>
          <w:sz w:val="18"/>
          <w:szCs w:val="18"/>
          <w:u w:val="single"/>
        </w:rPr>
        <w:t>appointments.csv</w:t>
      </w:r>
    </w:p>
    <w:p w14:paraId="239E4AFB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File not found. Re-enter appointment filename: </w:t>
      </w:r>
      <w:r w:rsidRPr="002A1EFA">
        <w:rPr>
          <w:rFonts w:ascii="Courier New" w:hAnsi="Courier New" w:cs="Courier New"/>
          <w:b/>
          <w:sz w:val="18"/>
          <w:szCs w:val="18"/>
          <w:u w:val="single"/>
        </w:rPr>
        <w:t>appointments1.csv</w:t>
      </w:r>
    </w:p>
    <w:p w14:paraId="0AAF4851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>3 previously scheduled appointments have been loaded</w:t>
      </w:r>
    </w:p>
    <w:p w14:paraId="017609B2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</w:p>
    <w:p w14:paraId="285EA2F8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</w:p>
    <w:p w14:paraId="519ECB80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proofErr w:type="spellStart"/>
      <w:r w:rsidRPr="00BD2B64">
        <w:rPr>
          <w:rFonts w:ascii="Courier New" w:hAnsi="Courier New" w:cs="Courier New"/>
          <w:sz w:val="18"/>
          <w:szCs w:val="18"/>
        </w:rPr>
        <w:t>Jojo's</w:t>
      </w:r>
      <w:proofErr w:type="spellEnd"/>
      <w:r w:rsidRPr="00BD2B64">
        <w:rPr>
          <w:rFonts w:ascii="Courier New" w:hAnsi="Courier New" w:cs="Courier New"/>
          <w:sz w:val="18"/>
          <w:szCs w:val="18"/>
        </w:rPr>
        <w:t xml:space="preserve"> Hair Salon Appointment Manager</w:t>
      </w:r>
    </w:p>
    <w:p w14:paraId="53F1D6D0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>=====================================</w:t>
      </w:r>
    </w:p>
    <w:p w14:paraId="7FCABB88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1) Schedule an appointment</w:t>
      </w:r>
    </w:p>
    <w:p w14:paraId="1F8945AC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2) Find appointment by name</w:t>
      </w:r>
    </w:p>
    <w:p w14:paraId="7042954C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3) Print calendar for a specific day</w:t>
      </w:r>
    </w:p>
    <w:p w14:paraId="45667F31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4) Cancel an appointment</w:t>
      </w:r>
    </w:p>
    <w:p w14:paraId="082A5AF0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9) Exit the system</w:t>
      </w:r>
    </w:p>
    <w:p w14:paraId="5BEF5E63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Enter your selection: </w:t>
      </w:r>
      <w:r w:rsidRPr="002A1EFA">
        <w:rPr>
          <w:rFonts w:ascii="Courier New" w:hAnsi="Courier New" w:cs="Courier New"/>
          <w:b/>
          <w:sz w:val="18"/>
          <w:szCs w:val="18"/>
          <w:u w:val="single"/>
        </w:rPr>
        <w:t>1</w:t>
      </w:r>
    </w:p>
    <w:p w14:paraId="0904D475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</w:p>
    <w:p w14:paraId="195753D7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>** Schedule an appointment **</w:t>
      </w:r>
    </w:p>
    <w:p w14:paraId="46380F96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What day: </w:t>
      </w:r>
      <w:r w:rsidRPr="002A1EFA">
        <w:rPr>
          <w:rFonts w:ascii="Courier New" w:hAnsi="Courier New" w:cs="Courier New"/>
          <w:b/>
          <w:sz w:val="18"/>
          <w:szCs w:val="18"/>
          <w:u w:val="single"/>
        </w:rPr>
        <w:t>Thursday</w:t>
      </w:r>
    </w:p>
    <w:p w14:paraId="6FBAB4F9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>Enter start hour (</w:t>
      </w:r>
      <w:proofErr w:type="gramStart"/>
      <w:r w:rsidRPr="00BD2B64">
        <w:rPr>
          <w:rFonts w:ascii="Courier New" w:hAnsi="Courier New" w:cs="Courier New"/>
          <w:sz w:val="18"/>
          <w:szCs w:val="18"/>
        </w:rPr>
        <w:t>24 hour</w:t>
      </w:r>
      <w:proofErr w:type="gramEnd"/>
      <w:r w:rsidRPr="00BD2B64">
        <w:rPr>
          <w:rFonts w:ascii="Courier New" w:hAnsi="Courier New" w:cs="Courier New"/>
          <w:sz w:val="18"/>
          <w:szCs w:val="18"/>
        </w:rPr>
        <w:t xml:space="preserve"> clock): </w:t>
      </w:r>
      <w:r w:rsidRPr="002A1EFA">
        <w:rPr>
          <w:rFonts w:ascii="Courier New" w:hAnsi="Courier New" w:cs="Courier New"/>
          <w:b/>
          <w:sz w:val="18"/>
          <w:szCs w:val="18"/>
          <w:u w:val="single"/>
        </w:rPr>
        <w:t>11</w:t>
      </w:r>
    </w:p>
    <w:p w14:paraId="68BD993C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Client Name: </w:t>
      </w:r>
      <w:r w:rsidRPr="002A1EFA">
        <w:rPr>
          <w:rFonts w:ascii="Courier New" w:hAnsi="Courier New" w:cs="Courier New"/>
          <w:b/>
          <w:sz w:val="18"/>
          <w:szCs w:val="18"/>
          <w:u w:val="single"/>
        </w:rPr>
        <w:t>Steven</w:t>
      </w:r>
    </w:p>
    <w:p w14:paraId="4CAC7879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Client Phone: </w:t>
      </w:r>
      <w:r w:rsidRPr="002A1EFA">
        <w:rPr>
          <w:rFonts w:ascii="Courier New" w:hAnsi="Courier New" w:cs="Courier New"/>
          <w:b/>
          <w:sz w:val="18"/>
          <w:szCs w:val="18"/>
          <w:u w:val="single"/>
        </w:rPr>
        <w:t>403-600-6000</w:t>
      </w:r>
    </w:p>
    <w:p w14:paraId="0F96A675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>Appointment types</w:t>
      </w:r>
    </w:p>
    <w:p w14:paraId="217C8A95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1: </w:t>
      </w:r>
      <w:proofErr w:type="spellStart"/>
      <w:r w:rsidRPr="00BD2B64">
        <w:rPr>
          <w:rFonts w:ascii="Courier New" w:hAnsi="Courier New" w:cs="Courier New"/>
          <w:sz w:val="18"/>
          <w:szCs w:val="18"/>
        </w:rPr>
        <w:t>Mens</w:t>
      </w:r>
      <w:proofErr w:type="spellEnd"/>
      <w:r w:rsidRPr="00BD2B64">
        <w:rPr>
          <w:rFonts w:ascii="Courier New" w:hAnsi="Courier New" w:cs="Courier New"/>
          <w:sz w:val="18"/>
          <w:szCs w:val="18"/>
        </w:rPr>
        <w:t xml:space="preserve"> Cut $50, 2: Ladies Cut $80, 3: </w:t>
      </w:r>
      <w:proofErr w:type="spellStart"/>
      <w:r w:rsidRPr="00BD2B64">
        <w:rPr>
          <w:rFonts w:ascii="Courier New" w:hAnsi="Courier New" w:cs="Courier New"/>
          <w:sz w:val="18"/>
          <w:szCs w:val="18"/>
        </w:rPr>
        <w:t>Mens</w:t>
      </w:r>
      <w:proofErr w:type="spellEnd"/>
      <w:r w:rsidRPr="00BD2B6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2B64">
        <w:rPr>
          <w:rFonts w:ascii="Courier New" w:hAnsi="Courier New" w:cs="Courier New"/>
          <w:sz w:val="18"/>
          <w:szCs w:val="18"/>
        </w:rPr>
        <w:t>Colouring</w:t>
      </w:r>
      <w:proofErr w:type="spellEnd"/>
      <w:r w:rsidRPr="00BD2B64">
        <w:rPr>
          <w:rFonts w:ascii="Courier New" w:hAnsi="Courier New" w:cs="Courier New"/>
          <w:sz w:val="18"/>
          <w:szCs w:val="18"/>
        </w:rPr>
        <w:t xml:space="preserve"> $50, 4: Ladies </w:t>
      </w:r>
      <w:proofErr w:type="spellStart"/>
      <w:r w:rsidRPr="00BD2B64">
        <w:rPr>
          <w:rFonts w:ascii="Courier New" w:hAnsi="Courier New" w:cs="Courier New"/>
          <w:sz w:val="18"/>
          <w:szCs w:val="18"/>
        </w:rPr>
        <w:t>Colouring</w:t>
      </w:r>
      <w:proofErr w:type="spellEnd"/>
      <w:r w:rsidRPr="00BD2B64">
        <w:rPr>
          <w:rFonts w:ascii="Courier New" w:hAnsi="Courier New" w:cs="Courier New"/>
          <w:sz w:val="18"/>
          <w:szCs w:val="18"/>
        </w:rPr>
        <w:t xml:space="preserve"> $120</w:t>
      </w:r>
    </w:p>
    <w:p w14:paraId="41DD32D2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Type of Appointment: </w:t>
      </w:r>
      <w:r w:rsidRPr="002A1EFA">
        <w:rPr>
          <w:rFonts w:ascii="Courier New" w:hAnsi="Courier New" w:cs="Courier New"/>
          <w:b/>
          <w:sz w:val="18"/>
          <w:szCs w:val="18"/>
          <w:u w:val="single"/>
        </w:rPr>
        <w:t>1</w:t>
      </w:r>
    </w:p>
    <w:p w14:paraId="5DF38112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>OK, Steven's appointment is scheduled!</w:t>
      </w:r>
    </w:p>
    <w:p w14:paraId="61AB871F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</w:p>
    <w:p w14:paraId="0C6BAC92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</w:p>
    <w:p w14:paraId="19C81DA1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proofErr w:type="spellStart"/>
      <w:r w:rsidRPr="00BD2B64">
        <w:rPr>
          <w:rFonts w:ascii="Courier New" w:hAnsi="Courier New" w:cs="Courier New"/>
          <w:sz w:val="18"/>
          <w:szCs w:val="18"/>
        </w:rPr>
        <w:t>Jojo's</w:t>
      </w:r>
      <w:proofErr w:type="spellEnd"/>
      <w:r w:rsidRPr="00BD2B64">
        <w:rPr>
          <w:rFonts w:ascii="Courier New" w:hAnsi="Courier New" w:cs="Courier New"/>
          <w:sz w:val="18"/>
          <w:szCs w:val="18"/>
        </w:rPr>
        <w:t xml:space="preserve"> Hair Salon Appointment Manager</w:t>
      </w:r>
    </w:p>
    <w:p w14:paraId="2D2572FF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>=====================================</w:t>
      </w:r>
    </w:p>
    <w:p w14:paraId="10B95B62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1) Schedule an appointment</w:t>
      </w:r>
    </w:p>
    <w:p w14:paraId="31F381AA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2) Find appointment by name</w:t>
      </w:r>
    </w:p>
    <w:p w14:paraId="65C22009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3) Print calendar for a specific day</w:t>
      </w:r>
    </w:p>
    <w:p w14:paraId="6353EBD5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4) Cancel an appointment</w:t>
      </w:r>
    </w:p>
    <w:p w14:paraId="258B402B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9) Exit the system</w:t>
      </w:r>
    </w:p>
    <w:p w14:paraId="6A2979C6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Enter your selection: </w:t>
      </w:r>
      <w:r w:rsidRPr="002A1EFA">
        <w:rPr>
          <w:rFonts w:ascii="Courier New" w:hAnsi="Courier New" w:cs="Courier New"/>
          <w:b/>
          <w:sz w:val="18"/>
          <w:szCs w:val="18"/>
          <w:u w:val="single"/>
        </w:rPr>
        <w:t>3</w:t>
      </w:r>
    </w:p>
    <w:p w14:paraId="54319E0F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</w:p>
    <w:p w14:paraId="0E898C54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>** Print calendar for a specific day **</w:t>
      </w:r>
    </w:p>
    <w:p w14:paraId="4DD9350D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Enter day of week: </w:t>
      </w:r>
      <w:proofErr w:type="spellStart"/>
      <w:r w:rsidRPr="002A1EFA">
        <w:rPr>
          <w:rFonts w:ascii="Courier New" w:hAnsi="Courier New" w:cs="Courier New"/>
          <w:b/>
          <w:sz w:val="18"/>
          <w:szCs w:val="18"/>
          <w:u w:val="single"/>
        </w:rPr>
        <w:t>Toosday</w:t>
      </w:r>
      <w:proofErr w:type="spellEnd"/>
    </w:p>
    <w:p w14:paraId="20D518F4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Appointments for </w:t>
      </w:r>
      <w:proofErr w:type="spellStart"/>
      <w:r w:rsidRPr="002A1EFA">
        <w:rPr>
          <w:rFonts w:ascii="Courier New" w:hAnsi="Courier New" w:cs="Courier New"/>
          <w:sz w:val="18"/>
          <w:szCs w:val="18"/>
        </w:rPr>
        <w:t>Toosday</w:t>
      </w:r>
      <w:proofErr w:type="spellEnd"/>
      <w:r w:rsidRPr="00BD2B64">
        <w:rPr>
          <w:rFonts w:ascii="Courier New" w:hAnsi="Courier New" w:cs="Courier New"/>
          <w:sz w:val="18"/>
          <w:szCs w:val="18"/>
        </w:rPr>
        <w:t xml:space="preserve"> </w:t>
      </w:r>
    </w:p>
    <w:p w14:paraId="2A2B0B54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</w:p>
    <w:p w14:paraId="505E6251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>Client Name         Phone          Day       Start     End       Type</w:t>
      </w:r>
    </w:p>
    <w:p w14:paraId="4FEE9E3C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14:paraId="1039315A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</w:p>
    <w:p w14:paraId="7D26FD18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</w:p>
    <w:p w14:paraId="5BC872C9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proofErr w:type="spellStart"/>
      <w:r w:rsidRPr="00BD2B64">
        <w:rPr>
          <w:rFonts w:ascii="Courier New" w:hAnsi="Courier New" w:cs="Courier New"/>
          <w:sz w:val="18"/>
          <w:szCs w:val="18"/>
        </w:rPr>
        <w:t>Jojo's</w:t>
      </w:r>
      <w:proofErr w:type="spellEnd"/>
      <w:r w:rsidRPr="00BD2B64">
        <w:rPr>
          <w:rFonts w:ascii="Courier New" w:hAnsi="Courier New" w:cs="Courier New"/>
          <w:sz w:val="18"/>
          <w:szCs w:val="18"/>
        </w:rPr>
        <w:t xml:space="preserve"> Hair Salon Appointment Manager</w:t>
      </w:r>
    </w:p>
    <w:p w14:paraId="33E8669B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>=====================================</w:t>
      </w:r>
    </w:p>
    <w:p w14:paraId="75B51D20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1) Schedule an appointment</w:t>
      </w:r>
    </w:p>
    <w:p w14:paraId="402B4624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2) Find appointment by name</w:t>
      </w:r>
    </w:p>
    <w:p w14:paraId="572EB41C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3) Print calendar for a specific day</w:t>
      </w:r>
    </w:p>
    <w:p w14:paraId="35C078A1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4) Cancel an appointment</w:t>
      </w:r>
    </w:p>
    <w:p w14:paraId="33E085E4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9) Exit the system</w:t>
      </w:r>
    </w:p>
    <w:p w14:paraId="477D47A8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Enter your selection: </w:t>
      </w:r>
      <w:r w:rsidRPr="002A1EFA">
        <w:rPr>
          <w:rFonts w:ascii="Courier New" w:hAnsi="Courier New" w:cs="Courier New"/>
          <w:b/>
          <w:sz w:val="18"/>
          <w:szCs w:val="18"/>
          <w:u w:val="single"/>
        </w:rPr>
        <w:t>3</w:t>
      </w:r>
    </w:p>
    <w:p w14:paraId="2C32CAFA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</w:p>
    <w:p w14:paraId="33A1B595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>** Print calendar for a specific day **</w:t>
      </w:r>
    </w:p>
    <w:p w14:paraId="5DBFEA05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Enter day of week: </w:t>
      </w:r>
      <w:proofErr w:type="spellStart"/>
      <w:r w:rsidRPr="002A1EFA">
        <w:rPr>
          <w:rFonts w:ascii="Courier New" w:hAnsi="Courier New" w:cs="Courier New"/>
          <w:b/>
          <w:sz w:val="18"/>
          <w:szCs w:val="18"/>
          <w:u w:val="single"/>
        </w:rPr>
        <w:t>tuesday</w:t>
      </w:r>
      <w:proofErr w:type="spellEnd"/>
    </w:p>
    <w:p w14:paraId="2681BA4E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Appointments for Tuesday </w:t>
      </w:r>
    </w:p>
    <w:p w14:paraId="59D4F8CF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</w:p>
    <w:p w14:paraId="5A59F90F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>Client Name         Phone          Day       Start     End       Type</w:t>
      </w:r>
    </w:p>
    <w:p w14:paraId="48B4A8D0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-------------------------------------------------------------------------------------</w:t>
      </w:r>
    </w:p>
    <w:p w14:paraId="55BD10C6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                                  Tuesday   </w:t>
      </w:r>
      <w:proofErr w:type="gramStart"/>
      <w:r w:rsidRPr="00BD2B64">
        <w:rPr>
          <w:rFonts w:ascii="Courier New" w:hAnsi="Courier New" w:cs="Courier New"/>
          <w:sz w:val="18"/>
          <w:szCs w:val="18"/>
        </w:rPr>
        <w:t>09:00  -</w:t>
      </w:r>
      <w:proofErr w:type="gramEnd"/>
      <w:r w:rsidRPr="00BD2B64">
        <w:rPr>
          <w:rFonts w:ascii="Courier New" w:hAnsi="Courier New" w:cs="Courier New"/>
          <w:sz w:val="18"/>
          <w:szCs w:val="18"/>
        </w:rPr>
        <w:t xml:space="preserve">  10:00     Available</w:t>
      </w:r>
    </w:p>
    <w:p w14:paraId="51395445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                                  Tuesday   </w:t>
      </w:r>
      <w:proofErr w:type="gramStart"/>
      <w:r w:rsidRPr="00BD2B64">
        <w:rPr>
          <w:rFonts w:ascii="Courier New" w:hAnsi="Courier New" w:cs="Courier New"/>
          <w:sz w:val="18"/>
          <w:szCs w:val="18"/>
        </w:rPr>
        <w:t>10:00  -</w:t>
      </w:r>
      <w:proofErr w:type="gramEnd"/>
      <w:r w:rsidRPr="00BD2B64">
        <w:rPr>
          <w:rFonts w:ascii="Courier New" w:hAnsi="Courier New" w:cs="Courier New"/>
          <w:sz w:val="18"/>
          <w:szCs w:val="18"/>
        </w:rPr>
        <w:t xml:space="preserve">  11:00     Available</w:t>
      </w:r>
    </w:p>
    <w:p w14:paraId="1F62BAD4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                                  Tuesday   </w:t>
      </w:r>
      <w:proofErr w:type="gramStart"/>
      <w:r w:rsidRPr="00BD2B64">
        <w:rPr>
          <w:rFonts w:ascii="Courier New" w:hAnsi="Courier New" w:cs="Courier New"/>
          <w:sz w:val="18"/>
          <w:szCs w:val="18"/>
        </w:rPr>
        <w:t>11:00  -</w:t>
      </w:r>
      <w:proofErr w:type="gramEnd"/>
      <w:r w:rsidRPr="00BD2B64">
        <w:rPr>
          <w:rFonts w:ascii="Courier New" w:hAnsi="Courier New" w:cs="Courier New"/>
          <w:sz w:val="18"/>
          <w:szCs w:val="18"/>
        </w:rPr>
        <w:t xml:space="preserve">  12:00     Available</w:t>
      </w:r>
    </w:p>
    <w:p w14:paraId="29A60FBD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                                  Tuesday   </w:t>
      </w:r>
      <w:proofErr w:type="gramStart"/>
      <w:r w:rsidRPr="00BD2B64">
        <w:rPr>
          <w:rFonts w:ascii="Courier New" w:hAnsi="Courier New" w:cs="Courier New"/>
          <w:sz w:val="18"/>
          <w:szCs w:val="18"/>
        </w:rPr>
        <w:t>12:00  -</w:t>
      </w:r>
      <w:proofErr w:type="gramEnd"/>
      <w:r w:rsidRPr="00BD2B64">
        <w:rPr>
          <w:rFonts w:ascii="Courier New" w:hAnsi="Courier New" w:cs="Courier New"/>
          <w:sz w:val="18"/>
          <w:szCs w:val="18"/>
        </w:rPr>
        <w:t xml:space="preserve">  13:00     Available</w:t>
      </w:r>
    </w:p>
    <w:p w14:paraId="62B68C64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                                  Tuesday   </w:t>
      </w:r>
      <w:proofErr w:type="gramStart"/>
      <w:r w:rsidRPr="00BD2B64">
        <w:rPr>
          <w:rFonts w:ascii="Courier New" w:hAnsi="Courier New" w:cs="Courier New"/>
          <w:sz w:val="18"/>
          <w:szCs w:val="18"/>
        </w:rPr>
        <w:t>13:00  -</w:t>
      </w:r>
      <w:proofErr w:type="gramEnd"/>
      <w:r w:rsidRPr="00BD2B64">
        <w:rPr>
          <w:rFonts w:ascii="Courier New" w:hAnsi="Courier New" w:cs="Courier New"/>
          <w:sz w:val="18"/>
          <w:szCs w:val="18"/>
        </w:rPr>
        <w:t xml:space="preserve">  14:00     Available</w:t>
      </w:r>
    </w:p>
    <w:p w14:paraId="1034C427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                                  Tuesday   </w:t>
      </w:r>
      <w:proofErr w:type="gramStart"/>
      <w:r w:rsidRPr="00BD2B64">
        <w:rPr>
          <w:rFonts w:ascii="Courier New" w:hAnsi="Courier New" w:cs="Courier New"/>
          <w:sz w:val="18"/>
          <w:szCs w:val="18"/>
        </w:rPr>
        <w:t>14:00  -</w:t>
      </w:r>
      <w:proofErr w:type="gramEnd"/>
      <w:r w:rsidRPr="00BD2B64">
        <w:rPr>
          <w:rFonts w:ascii="Courier New" w:hAnsi="Courier New" w:cs="Courier New"/>
          <w:sz w:val="18"/>
          <w:szCs w:val="18"/>
        </w:rPr>
        <w:t xml:space="preserve">  15:00     Available</w:t>
      </w:r>
    </w:p>
    <w:p w14:paraId="5355CE41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                                  Tuesday   </w:t>
      </w:r>
      <w:proofErr w:type="gramStart"/>
      <w:r w:rsidRPr="00BD2B64">
        <w:rPr>
          <w:rFonts w:ascii="Courier New" w:hAnsi="Courier New" w:cs="Courier New"/>
          <w:sz w:val="18"/>
          <w:szCs w:val="18"/>
        </w:rPr>
        <w:t>15:00  -</w:t>
      </w:r>
      <w:proofErr w:type="gramEnd"/>
      <w:r w:rsidRPr="00BD2B64">
        <w:rPr>
          <w:rFonts w:ascii="Courier New" w:hAnsi="Courier New" w:cs="Courier New"/>
          <w:sz w:val="18"/>
          <w:szCs w:val="18"/>
        </w:rPr>
        <w:t xml:space="preserve">  16:00     Available</w:t>
      </w:r>
    </w:p>
    <w:p w14:paraId="1DD67566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                                  Tuesday   </w:t>
      </w:r>
      <w:proofErr w:type="gramStart"/>
      <w:r w:rsidRPr="00BD2B64">
        <w:rPr>
          <w:rFonts w:ascii="Courier New" w:hAnsi="Courier New" w:cs="Courier New"/>
          <w:sz w:val="18"/>
          <w:szCs w:val="18"/>
        </w:rPr>
        <w:t>16:00  -</w:t>
      </w:r>
      <w:proofErr w:type="gramEnd"/>
      <w:r w:rsidRPr="00BD2B64">
        <w:rPr>
          <w:rFonts w:ascii="Courier New" w:hAnsi="Courier New" w:cs="Courier New"/>
          <w:sz w:val="18"/>
          <w:szCs w:val="18"/>
        </w:rPr>
        <w:t xml:space="preserve">  17:00     Available</w:t>
      </w:r>
    </w:p>
    <w:p w14:paraId="47627F1B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</w:p>
    <w:p w14:paraId="28B2F95D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</w:p>
    <w:p w14:paraId="7515345B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proofErr w:type="spellStart"/>
      <w:r w:rsidRPr="00BD2B64">
        <w:rPr>
          <w:rFonts w:ascii="Courier New" w:hAnsi="Courier New" w:cs="Courier New"/>
          <w:sz w:val="18"/>
          <w:szCs w:val="18"/>
        </w:rPr>
        <w:t>Jojo's</w:t>
      </w:r>
      <w:proofErr w:type="spellEnd"/>
      <w:r w:rsidRPr="00BD2B64">
        <w:rPr>
          <w:rFonts w:ascii="Courier New" w:hAnsi="Courier New" w:cs="Courier New"/>
          <w:sz w:val="18"/>
          <w:szCs w:val="18"/>
        </w:rPr>
        <w:t xml:space="preserve"> Hair Salon Appointment Manager</w:t>
      </w:r>
    </w:p>
    <w:p w14:paraId="49868384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>=====================================</w:t>
      </w:r>
    </w:p>
    <w:p w14:paraId="48702D8D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1) Schedule an appointment</w:t>
      </w:r>
    </w:p>
    <w:p w14:paraId="129068D2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2) Find appointment by name</w:t>
      </w:r>
    </w:p>
    <w:p w14:paraId="4911F7A9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3) Print calendar for a specific day</w:t>
      </w:r>
    </w:p>
    <w:p w14:paraId="5156F126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4) Cancel an appointment</w:t>
      </w:r>
    </w:p>
    <w:p w14:paraId="0F6E2815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9) Exit the system</w:t>
      </w:r>
    </w:p>
    <w:p w14:paraId="100468FA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Enter your selection: </w:t>
      </w:r>
      <w:r w:rsidRPr="002A1EFA">
        <w:rPr>
          <w:rFonts w:ascii="Courier New" w:hAnsi="Courier New" w:cs="Courier New"/>
          <w:b/>
          <w:sz w:val="18"/>
          <w:szCs w:val="18"/>
          <w:u w:val="single"/>
        </w:rPr>
        <w:t>3</w:t>
      </w:r>
    </w:p>
    <w:p w14:paraId="143BECE7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</w:p>
    <w:p w14:paraId="59FC2897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>** Print calendar for a specific day **</w:t>
      </w:r>
    </w:p>
    <w:p w14:paraId="39AE1E6B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Enter day of week: </w:t>
      </w:r>
      <w:r w:rsidRPr="002A1EFA">
        <w:rPr>
          <w:rFonts w:ascii="Courier New" w:hAnsi="Courier New" w:cs="Courier New"/>
          <w:b/>
          <w:sz w:val="18"/>
          <w:szCs w:val="18"/>
          <w:u w:val="single"/>
        </w:rPr>
        <w:t>Thursday</w:t>
      </w:r>
    </w:p>
    <w:p w14:paraId="67D1C87C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Appointments for Thursday </w:t>
      </w:r>
    </w:p>
    <w:p w14:paraId="7605202D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</w:p>
    <w:p w14:paraId="3DB0441A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>Client Name         Phone          Day       Start     End       Type</w:t>
      </w:r>
    </w:p>
    <w:p w14:paraId="2E3166B3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14:paraId="383D9EEB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                                  </w:t>
      </w:r>
      <w:proofErr w:type="gramStart"/>
      <w:r w:rsidRPr="00BD2B64">
        <w:rPr>
          <w:rFonts w:ascii="Courier New" w:hAnsi="Courier New" w:cs="Courier New"/>
          <w:sz w:val="18"/>
          <w:szCs w:val="18"/>
        </w:rPr>
        <w:t>Thursday  09:00</w:t>
      </w:r>
      <w:proofErr w:type="gramEnd"/>
      <w:r w:rsidRPr="00BD2B64">
        <w:rPr>
          <w:rFonts w:ascii="Courier New" w:hAnsi="Courier New" w:cs="Courier New"/>
          <w:sz w:val="18"/>
          <w:szCs w:val="18"/>
        </w:rPr>
        <w:t xml:space="preserve">  -  10:00     Available</w:t>
      </w:r>
    </w:p>
    <w:p w14:paraId="2F06788F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                                  </w:t>
      </w:r>
      <w:proofErr w:type="gramStart"/>
      <w:r w:rsidRPr="00BD2B64">
        <w:rPr>
          <w:rFonts w:ascii="Courier New" w:hAnsi="Courier New" w:cs="Courier New"/>
          <w:sz w:val="18"/>
          <w:szCs w:val="18"/>
        </w:rPr>
        <w:t>Thursday  10:00</w:t>
      </w:r>
      <w:proofErr w:type="gramEnd"/>
      <w:r w:rsidRPr="00BD2B64">
        <w:rPr>
          <w:rFonts w:ascii="Courier New" w:hAnsi="Courier New" w:cs="Courier New"/>
          <w:sz w:val="18"/>
          <w:szCs w:val="18"/>
        </w:rPr>
        <w:t xml:space="preserve">  -  11:00     Available</w:t>
      </w:r>
    </w:p>
    <w:p w14:paraId="264BE1F7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Steven              403-600-6000   </w:t>
      </w:r>
      <w:proofErr w:type="gramStart"/>
      <w:r w:rsidRPr="00BD2B64">
        <w:rPr>
          <w:rFonts w:ascii="Courier New" w:hAnsi="Courier New" w:cs="Courier New"/>
          <w:sz w:val="18"/>
          <w:szCs w:val="18"/>
        </w:rPr>
        <w:t>Thursday  11:00</w:t>
      </w:r>
      <w:proofErr w:type="gramEnd"/>
      <w:r w:rsidRPr="00BD2B64">
        <w:rPr>
          <w:rFonts w:ascii="Courier New" w:hAnsi="Courier New" w:cs="Courier New"/>
          <w:sz w:val="18"/>
          <w:szCs w:val="18"/>
        </w:rPr>
        <w:t xml:space="preserve">  -  12:00     </w:t>
      </w:r>
      <w:proofErr w:type="spellStart"/>
      <w:r w:rsidRPr="00BD2B64">
        <w:rPr>
          <w:rFonts w:ascii="Courier New" w:hAnsi="Courier New" w:cs="Courier New"/>
          <w:sz w:val="18"/>
          <w:szCs w:val="18"/>
        </w:rPr>
        <w:t>Mens</w:t>
      </w:r>
      <w:proofErr w:type="spellEnd"/>
      <w:r w:rsidRPr="00BD2B64">
        <w:rPr>
          <w:rFonts w:ascii="Courier New" w:hAnsi="Courier New" w:cs="Courier New"/>
          <w:sz w:val="18"/>
          <w:szCs w:val="18"/>
        </w:rPr>
        <w:t xml:space="preserve"> Cut</w:t>
      </w:r>
    </w:p>
    <w:p w14:paraId="4828764E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                                  </w:t>
      </w:r>
      <w:proofErr w:type="gramStart"/>
      <w:r w:rsidRPr="00BD2B64">
        <w:rPr>
          <w:rFonts w:ascii="Courier New" w:hAnsi="Courier New" w:cs="Courier New"/>
          <w:sz w:val="18"/>
          <w:szCs w:val="18"/>
        </w:rPr>
        <w:t>Thursday  12:00</w:t>
      </w:r>
      <w:proofErr w:type="gramEnd"/>
      <w:r w:rsidRPr="00BD2B64">
        <w:rPr>
          <w:rFonts w:ascii="Courier New" w:hAnsi="Courier New" w:cs="Courier New"/>
          <w:sz w:val="18"/>
          <w:szCs w:val="18"/>
        </w:rPr>
        <w:t xml:space="preserve">  -  13:00     Available</w:t>
      </w:r>
    </w:p>
    <w:p w14:paraId="534F634E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Gabriela            368-111-9999   </w:t>
      </w:r>
      <w:proofErr w:type="gramStart"/>
      <w:r w:rsidRPr="00BD2B64">
        <w:rPr>
          <w:rFonts w:ascii="Courier New" w:hAnsi="Courier New" w:cs="Courier New"/>
          <w:sz w:val="18"/>
          <w:szCs w:val="18"/>
        </w:rPr>
        <w:t>Thursday  13:00</w:t>
      </w:r>
      <w:proofErr w:type="gramEnd"/>
      <w:r w:rsidRPr="00BD2B64">
        <w:rPr>
          <w:rFonts w:ascii="Courier New" w:hAnsi="Courier New" w:cs="Courier New"/>
          <w:sz w:val="18"/>
          <w:szCs w:val="18"/>
        </w:rPr>
        <w:t xml:space="preserve">  -  14:00     Ladies </w:t>
      </w:r>
      <w:proofErr w:type="spellStart"/>
      <w:r w:rsidRPr="00BD2B64">
        <w:rPr>
          <w:rFonts w:ascii="Courier New" w:hAnsi="Courier New" w:cs="Courier New"/>
          <w:sz w:val="18"/>
          <w:szCs w:val="18"/>
        </w:rPr>
        <w:t>Colouring</w:t>
      </w:r>
      <w:proofErr w:type="spellEnd"/>
    </w:p>
    <w:p w14:paraId="27A1806D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                                  </w:t>
      </w:r>
      <w:proofErr w:type="gramStart"/>
      <w:r w:rsidRPr="00BD2B64">
        <w:rPr>
          <w:rFonts w:ascii="Courier New" w:hAnsi="Courier New" w:cs="Courier New"/>
          <w:sz w:val="18"/>
          <w:szCs w:val="18"/>
        </w:rPr>
        <w:t>Thursday  14:00</w:t>
      </w:r>
      <w:proofErr w:type="gramEnd"/>
      <w:r w:rsidRPr="00BD2B64">
        <w:rPr>
          <w:rFonts w:ascii="Courier New" w:hAnsi="Courier New" w:cs="Courier New"/>
          <w:sz w:val="18"/>
          <w:szCs w:val="18"/>
        </w:rPr>
        <w:t xml:space="preserve">  -  15:00     Available</w:t>
      </w:r>
    </w:p>
    <w:p w14:paraId="79C8AE4F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                                  </w:t>
      </w:r>
      <w:proofErr w:type="gramStart"/>
      <w:r w:rsidRPr="00BD2B64">
        <w:rPr>
          <w:rFonts w:ascii="Courier New" w:hAnsi="Courier New" w:cs="Courier New"/>
          <w:sz w:val="18"/>
          <w:szCs w:val="18"/>
        </w:rPr>
        <w:t>Thursday  15:00</w:t>
      </w:r>
      <w:proofErr w:type="gramEnd"/>
      <w:r w:rsidRPr="00BD2B64">
        <w:rPr>
          <w:rFonts w:ascii="Courier New" w:hAnsi="Courier New" w:cs="Courier New"/>
          <w:sz w:val="18"/>
          <w:szCs w:val="18"/>
        </w:rPr>
        <w:t xml:space="preserve">  -  16:00     Available</w:t>
      </w:r>
    </w:p>
    <w:p w14:paraId="22D40F4D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                                  </w:t>
      </w:r>
      <w:proofErr w:type="gramStart"/>
      <w:r w:rsidRPr="00BD2B64">
        <w:rPr>
          <w:rFonts w:ascii="Courier New" w:hAnsi="Courier New" w:cs="Courier New"/>
          <w:sz w:val="18"/>
          <w:szCs w:val="18"/>
        </w:rPr>
        <w:t>Thursday  16:00</w:t>
      </w:r>
      <w:proofErr w:type="gramEnd"/>
      <w:r w:rsidRPr="00BD2B64">
        <w:rPr>
          <w:rFonts w:ascii="Courier New" w:hAnsi="Courier New" w:cs="Courier New"/>
          <w:sz w:val="18"/>
          <w:szCs w:val="18"/>
        </w:rPr>
        <w:t xml:space="preserve">  -  17:00     Available</w:t>
      </w:r>
    </w:p>
    <w:p w14:paraId="3C5BC787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</w:p>
    <w:p w14:paraId="2802559E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</w:p>
    <w:p w14:paraId="7C9B647D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proofErr w:type="spellStart"/>
      <w:r w:rsidRPr="00BD2B64">
        <w:rPr>
          <w:rFonts w:ascii="Courier New" w:hAnsi="Courier New" w:cs="Courier New"/>
          <w:sz w:val="18"/>
          <w:szCs w:val="18"/>
        </w:rPr>
        <w:t>Jojo's</w:t>
      </w:r>
      <w:proofErr w:type="spellEnd"/>
      <w:r w:rsidRPr="00BD2B64">
        <w:rPr>
          <w:rFonts w:ascii="Courier New" w:hAnsi="Courier New" w:cs="Courier New"/>
          <w:sz w:val="18"/>
          <w:szCs w:val="18"/>
        </w:rPr>
        <w:t xml:space="preserve"> Hair Salon Appointment Manager</w:t>
      </w:r>
    </w:p>
    <w:p w14:paraId="706B044C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>=====================================</w:t>
      </w:r>
    </w:p>
    <w:p w14:paraId="5490BF3C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1) Schedule an appointment</w:t>
      </w:r>
    </w:p>
    <w:p w14:paraId="500542BA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2) Find appointment by name</w:t>
      </w:r>
    </w:p>
    <w:p w14:paraId="74DDC2EB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3) Print calendar for a specific day</w:t>
      </w:r>
    </w:p>
    <w:p w14:paraId="7A8B9A0B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4) Cancel an appointment</w:t>
      </w:r>
    </w:p>
    <w:p w14:paraId="58A18EC2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9) Exit the system</w:t>
      </w:r>
    </w:p>
    <w:p w14:paraId="48EE7E92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Enter your selection: </w:t>
      </w:r>
      <w:r w:rsidRPr="002A1EFA">
        <w:rPr>
          <w:rFonts w:ascii="Courier New" w:hAnsi="Courier New" w:cs="Courier New"/>
          <w:b/>
          <w:sz w:val="18"/>
          <w:szCs w:val="18"/>
          <w:u w:val="single"/>
        </w:rPr>
        <w:t>2</w:t>
      </w:r>
    </w:p>
    <w:p w14:paraId="007A7591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</w:p>
    <w:p w14:paraId="74FCFCEF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>** Find appointment by name **</w:t>
      </w:r>
    </w:p>
    <w:p w14:paraId="2880650C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Enter Client Name: </w:t>
      </w:r>
      <w:proofErr w:type="spellStart"/>
      <w:r w:rsidRPr="002A1EFA">
        <w:rPr>
          <w:rFonts w:ascii="Courier New" w:hAnsi="Courier New" w:cs="Courier New"/>
          <w:b/>
          <w:sz w:val="18"/>
          <w:szCs w:val="18"/>
          <w:u w:val="single"/>
        </w:rPr>
        <w:t>ste</w:t>
      </w:r>
      <w:proofErr w:type="spellEnd"/>
    </w:p>
    <w:p w14:paraId="60B144EA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Appointments for </w:t>
      </w:r>
      <w:proofErr w:type="spellStart"/>
      <w:r w:rsidRPr="00BD2B64">
        <w:rPr>
          <w:rFonts w:ascii="Courier New" w:hAnsi="Courier New" w:cs="Courier New"/>
          <w:sz w:val="18"/>
          <w:szCs w:val="18"/>
        </w:rPr>
        <w:t>ste</w:t>
      </w:r>
      <w:proofErr w:type="spellEnd"/>
      <w:r w:rsidRPr="00BD2B64">
        <w:rPr>
          <w:rFonts w:ascii="Courier New" w:hAnsi="Courier New" w:cs="Courier New"/>
          <w:sz w:val="18"/>
          <w:szCs w:val="18"/>
        </w:rPr>
        <w:t xml:space="preserve"> </w:t>
      </w:r>
    </w:p>
    <w:p w14:paraId="0BADB0C2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</w:p>
    <w:p w14:paraId="2162BD99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>Client Name         Phone          Day       Start     End       Type</w:t>
      </w:r>
    </w:p>
    <w:p w14:paraId="6410561F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14:paraId="61C4BE4C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Steven              403-600-6000   </w:t>
      </w:r>
      <w:proofErr w:type="gramStart"/>
      <w:r w:rsidRPr="00BD2B64">
        <w:rPr>
          <w:rFonts w:ascii="Courier New" w:hAnsi="Courier New" w:cs="Courier New"/>
          <w:sz w:val="18"/>
          <w:szCs w:val="18"/>
        </w:rPr>
        <w:t>Thursday  11:00</w:t>
      </w:r>
      <w:proofErr w:type="gramEnd"/>
      <w:r w:rsidRPr="00BD2B64">
        <w:rPr>
          <w:rFonts w:ascii="Courier New" w:hAnsi="Courier New" w:cs="Courier New"/>
          <w:sz w:val="18"/>
          <w:szCs w:val="18"/>
        </w:rPr>
        <w:t xml:space="preserve">  -  12:00     </w:t>
      </w:r>
      <w:proofErr w:type="spellStart"/>
      <w:r w:rsidRPr="00BD2B64">
        <w:rPr>
          <w:rFonts w:ascii="Courier New" w:hAnsi="Courier New" w:cs="Courier New"/>
          <w:sz w:val="18"/>
          <w:szCs w:val="18"/>
        </w:rPr>
        <w:t>Mens</w:t>
      </w:r>
      <w:proofErr w:type="spellEnd"/>
      <w:r w:rsidRPr="00BD2B64">
        <w:rPr>
          <w:rFonts w:ascii="Courier New" w:hAnsi="Courier New" w:cs="Courier New"/>
          <w:sz w:val="18"/>
          <w:szCs w:val="18"/>
        </w:rPr>
        <w:t xml:space="preserve"> Cut</w:t>
      </w:r>
    </w:p>
    <w:p w14:paraId="53C55E0C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Stephanie           368-999-1111   </w:t>
      </w:r>
      <w:proofErr w:type="gramStart"/>
      <w:r w:rsidRPr="00BD2B64">
        <w:rPr>
          <w:rFonts w:ascii="Courier New" w:hAnsi="Courier New" w:cs="Courier New"/>
          <w:sz w:val="18"/>
          <w:szCs w:val="18"/>
        </w:rPr>
        <w:t>Saturday  10:00</w:t>
      </w:r>
      <w:proofErr w:type="gramEnd"/>
      <w:r w:rsidRPr="00BD2B64">
        <w:rPr>
          <w:rFonts w:ascii="Courier New" w:hAnsi="Courier New" w:cs="Courier New"/>
          <w:sz w:val="18"/>
          <w:szCs w:val="18"/>
        </w:rPr>
        <w:t xml:space="preserve">  -  11:00     Ladies Cut</w:t>
      </w:r>
    </w:p>
    <w:p w14:paraId="55B5D68A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</w:p>
    <w:p w14:paraId="3BF4405A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</w:p>
    <w:p w14:paraId="24559CD5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proofErr w:type="spellStart"/>
      <w:r w:rsidRPr="00BD2B64">
        <w:rPr>
          <w:rFonts w:ascii="Courier New" w:hAnsi="Courier New" w:cs="Courier New"/>
          <w:sz w:val="18"/>
          <w:szCs w:val="18"/>
        </w:rPr>
        <w:t>Jojo's</w:t>
      </w:r>
      <w:proofErr w:type="spellEnd"/>
      <w:r w:rsidRPr="00BD2B64">
        <w:rPr>
          <w:rFonts w:ascii="Courier New" w:hAnsi="Courier New" w:cs="Courier New"/>
          <w:sz w:val="18"/>
          <w:szCs w:val="18"/>
        </w:rPr>
        <w:t xml:space="preserve"> Hair Salon Appointment Manager</w:t>
      </w:r>
    </w:p>
    <w:p w14:paraId="036E4C95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>=====================================</w:t>
      </w:r>
    </w:p>
    <w:p w14:paraId="397CA242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1) Schedule an appointment</w:t>
      </w:r>
    </w:p>
    <w:p w14:paraId="7D69854E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2) Find appointment by name</w:t>
      </w:r>
    </w:p>
    <w:p w14:paraId="542BFE8A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3) Print calendar for a specific day</w:t>
      </w:r>
    </w:p>
    <w:p w14:paraId="36D0E20E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4) Cancel an appointment</w:t>
      </w:r>
    </w:p>
    <w:p w14:paraId="067CF879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9) Exit the system</w:t>
      </w:r>
    </w:p>
    <w:p w14:paraId="0354F514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Enter your selection: </w:t>
      </w:r>
      <w:r w:rsidRPr="002A1EFA">
        <w:rPr>
          <w:rFonts w:ascii="Courier New" w:hAnsi="Courier New" w:cs="Courier New"/>
          <w:b/>
          <w:sz w:val="18"/>
          <w:szCs w:val="18"/>
          <w:u w:val="single"/>
        </w:rPr>
        <w:t>4</w:t>
      </w:r>
    </w:p>
    <w:p w14:paraId="6D4ABFCD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</w:p>
    <w:p w14:paraId="67AD1CE0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>** Cancel an appointment **</w:t>
      </w:r>
    </w:p>
    <w:p w14:paraId="7739A273" w14:textId="6957ADE3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What day: </w:t>
      </w:r>
      <w:proofErr w:type="spellStart"/>
      <w:r w:rsidR="00BF6869">
        <w:rPr>
          <w:rFonts w:ascii="Courier New" w:hAnsi="Courier New" w:cs="Courier New"/>
          <w:b/>
          <w:sz w:val="18"/>
          <w:szCs w:val="18"/>
          <w:u w:val="single"/>
        </w:rPr>
        <w:t>s</w:t>
      </w:r>
      <w:r w:rsidRPr="002A1EFA">
        <w:rPr>
          <w:rFonts w:ascii="Courier New" w:hAnsi="Courier New" w:cs="Courier New"/>
          <w:b/>
          <w:sz w:val="18"/>
          <w:szCs w:val="18"/>
          <w:u w:val="single"/>
        </w:rPr>
        <w:t>aturday</w:t>
      </w:r>
      <w:proofErr w:type="spellEnd"/>
    </w:p>
    <w:p w14:paraId="791A1740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>Enter start hour (</w:t>
      </w:r>
      <w:proofErr w:type="gramStart"/>
      <w:r w:rsidRPr="00BD2B64">
        <w:rPr>
          <w:rFonts w:ascii="Courier New" w:hAnsi="Courier New" w:cs="Courier New"/>
          <w:sz w:val="18"/>
          <w:szCs w:val="18"/>
        </w:rPr>
        <w:t>24 hour</w:t>
      </w:r>
      <w:proofErr w:type="gramEnd"/>
      <w:r w:rsidRPr="00BD2B64">
        <w:rPr>
          <w:rFonts w:ascii="Courier New" w:hAnsi="Courier New" w:cs="Courier New"/>
          <w:sz w:val="18"/>
          <w:szCs w:val="18"/>
        </w:rPr>
        <w:t xml:space="preserve"> clock): </w:t>
      </w:r>
      <w:r w:rsidRPr="002A1EFA">
        <w:rPr>
          <w:rFonts w:ascii="Courier New" w:hAnsi="Courier New" w:cs="Courier New"/>
          <w:b/>
          <w:sz w:val="18"/>
          <w:szCs w:val="18"/>
          <w:u w:val="single"/>
        </w:rPr>
        <w:t>10</w:t>
      </w:r>
    </w:p>
    <w:p w14:paraId="78FAEDA7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>Appointment: Saturday 10:00 - 11:00 for Stephanie has been cancelled!</w:t>
      </w:r>
    </w:p>
    <w:p w14:paraId="4D7C262A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</w:p>
    <w:p w14:paraId="2ED0F4E6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</w:p>
    <w:p w14:paraId="214FD4A7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proofErr w:type="spellStart"/>
      <w:r w:rsidRPr="00BD2B64">
        <w:rPr>
          <w:rFonts w:ascii="Courier New" w:hAnsi="Courier New" w:cs="Courier New"/>
          <w:sz w:val="18"/>
          <w:szCs w:val="18"/>
        </w:rPr>
        <w:t>Jojo's</w:t>
      </w:r>
      <w:proofErr w:type="spellEnd"/>
      <w:r w:rsidRPr="00BD2B64">
        <w:rPr>
          <w:rFonts w:ascii="Courier New" w:hAnsi="Courier New" w:cs="Courier New"/>
          <w:sz w:val="18"/>
          <w:szCs w:val="18"/>
        </w:rPr>
        <w:t xml:space="preserve"> Hair Salon Appointment Manager</w:t>
      </w:r>
    </w:p>
    <w:p w14:paraId="0E9DCDE2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>=====================================</w:t>
      </w:r>
    </w:p>
    <w:p w14:paraId="56F007F4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1) Schedule an appointment</w:t>
      </w:r>
    </w:p>
    <w:p w14:paraId="516E05F7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2) Find appointment by name</w:t>
      </w:r>
    </w:p>
    <w:p w14:paraId="04E7A4E8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3) Print calendar for a specific day</w:t>
      </w:r>
    </w:p>
    <w:p w14:paraId="45AE1965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4) Cancel an appointment</w:t>
      </w:r>
    </w:p>
    <w:p w14:paraId="43110B9C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 9) Exit the system</w:t>
      </w:r>
    </w:p>
    <w:p w14:paraId="7FF74A4B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 xml:space="preserve">Enter your selection: </w:t>
      </w:r>
      <w:r w:rsidRPr="002A1EFA">
        <w:rPr>
          <w:rFonts w:ascii="Courier New" w:hAnsi="Courier New" w:cs="Courier New"/>
          <w:b/>
          <w:sz w:val="18"/>
          <w:szCs w:val="18"/>
          <w:u w:val="single"/>
        </w:rPr>
        <w:t>9</w:t>
      </w:r>
    </w:p>
    <w:p w14:paraId="4CEA0B4B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</w:p>
    <w:p w14:paraId="49C01363" w14:textId="77777777" w:rsidR="00BD2B64" w:rsidRPr="00BD2B64" w:rsidRDefault="00BD2B64" w:rsidP="00BD2B64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>** Exit the system **</w:t>
      </w:r>
    </w:p>
    <w:p w14:paraId="291F8B74" w14:textId="2F45BAEC" w:rsidR="00627030" w:rsidRPr="00627030" w:rsidRDefault="00BD2B64" w:rsidP="00627030">
      <w:pPr>
        <w:rPr>
          <w:rFonts w:ascii="Courier New" w:hAnsi="Courier New" w:cs="Courier New"/>
          <w:sz w:val="18"/>
          <w:szCs w:val="18"/>
        </w:rPr>
      </w:pPr>
      <w:r w:rsidRPr="00BD2B64">
        <w:rPr>
          <w:rFonts w:ascii="Courier New" w:hAnsi="Courier New" w:cs="Courier New"/>
          <w:sz w:val="18"/>
          <w:szCs w:val="18"/>
        </w:rPr>
        <w:t>Would you like to save all scheduled appointments to a file (Y/N)?</w:t>
      </w:r>
      <w:r w:rsidR="00627030" w:rsidRPr="00627030">
        <w:t xml:space="preserve"> </w:t>
      </w:r>
      <w:r w:rsidR="00627030" w:rsidRPr="00627030">
        <w:rPr>
          <w:rFonts w:ascii="Courier New" w:hAnsi="Courier New" w:cs="Courier New"/>
          <w:b/>
          <w:sz w:val="18"/>
          <w:szCs w:val="18"/>
          <w:u w:val="single"/>
        </w:rPr>
        <w:t>Y</w:t>
      </w:r>
    </w:p>
    <w:p w14:paraId="3A35B356" w14:textId="77777777" w:rsidR="00627030" w:rsidRPr="00627030" w:rsidRDefault="00627030" w:rsidP="00627030">
      <w:pPr>
        <w:rPr>
          <w:rFonts w:ascii="Courier New" w:hAnsi="Courier New" w:cs="Courier New"/>
          <w:sz w:val="18"/>
          <w:szCs w:val="18"/>
        </w:rPr>
      </w:pPr>
      <w:r w:rsidRPr="00627030">
        <w:rPr>
          <w:rFonts w:ascii="Courier New" w:hAnsi="Courier New" w:cs="Courier New"/>
          <w:sz w:val="18"/>
          <w:szCs w:val="18"/>
        </w:rPr>
        <w:t xml:space="preserve">Enter appointment filename: </w:t>
      </w:r>
      <w:r w:rsidRPr="00627030">
        <w:rPr>
          <w:rFonts w:ascii="Courier New" w:hAnsi="Courier New" w:cs="Courier New"/>
          <w:b/>
          <w:sz w:val="18"/>
          <w:szCs w:val="18"/>
          <w:u w:val="single"/>
        </w:rPr>
        <w:t>appointments1.csv</w:t>
      </w:r>
    </w:p>
    <w:p w14:paraId="392DCE0C" w14:textId="77777777" w:rsidR="00627030" w:rsidRPr="00627030" w:rsidRDefault="00627030" w:rsidP="00627030">
      <w:pPr>
        <w:rPr>
          <w:rFonts w:ascii="Courier New" w:hAnsi="Courier New" w:cs="Courier New"/>
          <w:sz w:val="18"/>
          <w:szCs w:val="18"/>
        </w:rPr>
      </w:pPr>
      <w:r w:rsidRPr="00627030">
        <w:rPr>
          <w:rFonts w:ascii="Courier New" w:hAnsi="Courier New" w:cs="Courier New"/>
          <w:sz w:val="18"/>
          <w:szCs w:val="18"/>
        </w:rPr>
        <w:t xml:space="preserve">File already exists. Do you want to overwrite it (Y/N)? </w:t>
      </w:r>
      <w:r w:rsidRPr="00627030">
        <w:rPr>
          <w:rFonts w:ascii="Courier New" w:hAnsi="Courier New" w:cs="Courier New"/>
          <w:b/>
          <w:sz w:val="18"/>
          <w:szCs w:val="18"/>
          <w:u w:val="single"/>
        </w:rPr>
        <w:t>N</w:t>
      </w:r>
    </w:p>
    <w:p w14:paraId="2D467A1A" w14:textId="77777777" w:rsidR="00627030" w:rsidRPr="00627030" w:rsidRDefault="00627030" w:rsidP="00627030">
      <w:pPr>
        <w:rPr>
          <w:rFonts w:ascii="Courier New" w:hAnsi="Courier New" w:cs="Courier New"/>
          <w:sz w:val="18"/>
          <w:szCs w:val="18"/>
        </w:rPr>
      </w:pPr>
      <w:r w:rsidRPr="00627030">
        <w:rPr>
          <w:rFonts w:ascii="Courier New" w:hAnsi="Courier New" w:cs="Courier New"/>
          <w:sz w:val="18"/>
          <w:szCs w:val="18"/>
        </w:rPr>
        <w:t xml:space="preserve">Enter appointment filename: </w:t>
      </w:r>
      <w:r w:rsidRPr="00627030">
        <w:rPr>
          <w:rFonts w:ascii="Courier New" w:hAnsi="Courier New" w:cs="Courier New"/>
          <w:b/>
          <w:sz w:val="18"/>
          <w:szCs w:val="18"/>
          <w:u w:val="single"/>
        </w:rPr>
        <w:t>appointments2.csv</w:t>
      </w:r>
    </w:p>
    <w:p w14:paraId="03C705D3" w14:textId="77777777" w:rsidR="00627030" w:rsidRPr="00627030" w:rsidRDefault="00627030" w:rsidP="00627030">
      <w:pPr>
        <w:rPr>
          <w:rFonts w:ascii="Courier New" w:hAnsi="Courier New" w:cs="Courier New"/>
          <w:sz w:val="18"/>
          <w:szCs w:val="18"/>
        </w:rPr>
      </w:pPr>
      <w:r w:rsidRPr="00627030">
        <w:rPr>
          <w:rFonts w:ascii="Courier New" w:hAnsi="Courier New" w:cs="Courier New"/>
          <w:sz w:val="18"/>
          <w:szCs w:val="18"/>
        </w:rPr>
        <w:t>3 scheduled appointments have been successfully saved</w:t>
      </w:r>
    </w:p>
    <w:p w14:paraId="2A97E34B" w14:textId="16B4BB6D" w:rsidR="00A9204E" w:rsidRDefault="00627030" w:rsidP="00627030">
      <w:pPr>
        <w:rPr>
          <w:rFonts w:ascii="Courier New" w:hAnsi="Courier New" w:cs="Courier New"/>
          <w:sz w:val="18"/>
          <w:szCs w:val="18"/>
        </w:rPr>
      </w:pPr>
      <w:r w:rsidRPr="00627030">
        <w:rPr>
          <w:rFonts w:ascii="Courier New" w:hAnsi="Courier New" w:cs="Courier New"/>
          <w:sz w:val="18"/>
          <w:szCs w:val="18"/>
        </w:rPr>
        <w:t>Good Bye!</w:t>
      </w:r>
    </w:p>
    <w:p w14:paraId="2E86F3F4" w14:textId="76CAB8AA" w:rsidR="00627030" w:rsidRDefault="00627030">
      <w:pPr>
        <w:rPr>
          <w:rFonts w:ascii="Courier New" w:hAnsi="Courier New" w:cs="Courier New"/>
          <w:sz w:val="18"/>
          <w:szCs w:val="18"/>
        </w:rPr>
      </w:pPr>
    </w:p>
    <w:p w14:paraId="5A1B4A64" w14:textId="6401C940" w:rsidR="00BF6869" w:rsidRDefault="00BF6869">
      <w:pPr>
        <w:rPr>
          <w:rFonts w:ascii="Courier New" w:hAnsi="Courier New" w:cs="Courier New"/>
          <w:sz w:val="18"/>
          <w:szCs w:val="18"/>
        </w:rPr>
      </w:pPr>
    </w:p>
    <w:p w14:paraId="33927DCF" w14:textId="667317A9" w:rsidR="00BF6869" w:rsidRDefault="00BF6869">
      <w:pPr>
        <w:rPr>
          <w:rFonts w:ascii="Courier New" w:hAnsi="Courier New" w:cs="Courier New"/>
          <w:sz w:val="18"/>
          <w:szCs w:val="18"/>
        </w:rPr>
      </w:pPr>
    </w:p>
    <w:p w14:paraId="685F9BDD" w14:textId="36EB5596" w:rsidR="00BF6869" w:rsidRDefault="00BF6869">
      <w:pPr>
        <w:rPr>
          <w:rFonts w:ascii="Courier New" w:hAnsi="Courier New" w:cs="Courier New"/>
          <w:sz w:val="18"/>
          <w:szCs w:val="18"/>
        </w:rPr>
      </w:pPr>
    </w:p>
    <w:p w14:paraId="7D3F2F55" w14:textId="7C07D9E5" w:rsidR="00BF6869" w:rsidRDefault="00BF6869">
      <w:pPr>
        <w:rPr>
          <w:rFonts w:ascii="Courier New" w:hAnsi="Courier New" w:cs="Courier New"/>
          <w:sz w:val="18"/>
          <w:szCs w:val="18"/>
        </w:rPr>
      </w:pPr>
    </w:p>
    <w:p w14:paraId="543F1682" w14:textId="134F5DDC" w:rsidR="00BF6869" w:rsidRDefault="00BF6869">
      <w:pPr>
        <w:rPr>
          <w:rFonts w:ascii="Courier New" w:hAnsi="Courier New" w:cs="Courier New"/>
          <w:sz w:val="18"/>
          <w:szCs w:val="18"/>
        </w:rPr>
      </w:pPr>
    </w:p>
    <w:p w14:paraId="66D07239" w14:textId="65BAE27A" w:rsidR="00BF6869" w:rsidRDefault="00BF6869">
      <w:pPr>
        <w:rPr>
          <w:rFonts w:ascii="Courier New" w:hAnsi="Courier New" w:cs="Courier New"/>
          <w:sz w:val="18"/>
          <w:szCs w:val="18"/>
        </w:rPr>
      </w:pPr>
    </w:p>
    <w:p w14:paraId="4D8F4021" w14:textId="0B9C1BB7" w:rsidR="00BF6869" w:rsidRDefault="00BF6869">
      <w:pPr>
        <w:rPr>
          <w:rFonts w:ascii="Courier New" w:hAnsi="Courier New" w:cs="Courier New"/>
          <w:sz w:val="18"/>
          <w:szCs w:val="18"/>
        </w:rPr>
      </w:pPr>
    </w:p>
    <w:p w14:paraId="7EDFFA44" w14:textId="71910B25" w:rsidR="00BF6869" w:rsidRDefault="00BF6869">
      <w:pPr>
        <w:rPr>
          <w:rFonts w:ascii="Courier New" w:hAnsi="Courier New" w:cs="Courier New"/>
          <w:sz w:val="18"/>
          <w:szCs w:val="18"/>
        </w:rPr>
      </w:pPr>
    </w:p>
    <w:p w14:paraId="646581CD" w14:textId="25317CF3" w:rsidR="00BF6869" w:rsidRDefault="00BF6869">
      <w:pPr>
        <w:rPr>
          <w:rFonts w:ascii="Courier New" w:hAnsi="Courier New" w:cs="Courier New"/>
          <w:sz w:val="18"/>
          <w:szCs w:val="18"/>
        </w:rPr>
      </w:pPr>
    </w:p>
    <w:p w14:paraId="76934A32" w14:textId="77777777" w:rsidR="00BF6869" w:rsidRDefault="00BF6869">
      <w:pPr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14:paraId="7A0EAD96" w14:textId="3ED3942A" w:rsidR="00627030" w:rsidRDefault="00627030" w:rsidP="00627030">
      <w:pPr>
        <w:pStyle w:val="Heading1"/>
      </w:pPr>
      <w:r>
        <w:t>Sample Run #</w:t>
      </w:r>
      <w:r>
        <w:t>2</w:t>
      </w:r>
      <w:r>
        <w:t xml:space="preserve"> (inputs in bold underline)</w:t>
      </w:r>
      <w:r w:rsidRPr="00627030">
        <w:t xml:space="preserve"> </w:t>
      </w:r>
    </w:p>
    <w:p w14:paraId="1CCDA119" w14:textId="77777777" w:rsidR="00627030" w:rsidRPr="00F86F95" w:rsidRDefault="00627030" w:rsidP="00627030">
      <w:pPr>
        <w:rPr>
          <w:rFonts w:ascii="Arial" w:hAnsi="Arial" w:cs="Arial"/>
          <w:sz w:val="24"/>
          <w:szCs w:val="24"/>
        </w:rPr>
      </w:pPr>
    </w:p>
    <w:p w14:paraId="36E8244D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Starting the Appointment Manager System</w:t>
      </w:r>
    </w:p>
    <w:p w14:paraId="02C56289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Weekly calendar created</w:t>
      </w:r>
    </w:p>
    <w:p w14:paraId="6961DCF6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Would you like to load previously scheduled appointments from a file (Y/N)?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n</w:t>
      </w:r>
    </w:p>
    <w:p w14:paraId="6A66B63D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016A3016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61C35B03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proofErr w:type="spellStart"/>
      <w:r w:rsidRPr="00E75496">
        <w:rPr>
          <w:rFonts w:ascii="Courier New" w:hAnsi="Courier New" w:cs="Courier New"/>
          <w:sz w:val="18"/>
          <w:szCs w:val="18"/>
        </w:rPr>
        <w:t>Jojo's</w:t>
      </w:r>
      <w:proofErr w:type="spellEnd"/>
      <w:r w:rsidRPr="00E75496">
        <w:rPr>
          <w:rFonts w:ascii="Courier New" w:hAnsi="Courier New" w:cs="Courier New"/>
          <w:sz w:val="18"/>
          <w:szCs w:val="18"/>
        </w:rPr>
        <w:t xml:space="preserve"> Hair Salon Appointment Manager</w:t>
      </w:r>
    </w:p>
    <w:p w14:paraId="1E876393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=====================================</w:t>
      </w:r>
    </w:p>
    <w:p w14:paraId="4B03C968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1) Schedule an appointment</w:t>
      </w:r>
    </w:p>
    <w:p w14:paraId="6B526DCD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2) Find appointment by name</w:t>
      </w:r>
    </w:p>
    <w:p w14:paraId="544B3534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3) Print calendar for a specific day</w:t>
      </w:r>
    </w:p>
    <w:p w14:paraId="6444DCBD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4) Cancel an appointment</w:t>
      </w:r>
    </w:p>
    <w:p w14:paraId="40D51820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9) Exit the system</w:t>
      </w:r>
    </w:p>
    <w:p w14:paraId="4A0B58D1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Enter your selection: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1</w:t>
      </w:r>
    </w:p>
    <w:p w14:paraId="305B37EC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367D2516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** Schedule an appointment **</w:t>
      </w:r>
    </w:p>
    <w:p w14:paraId="7A049A5A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What day: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Monday</w:t>
      </w:r>
    </w:p>
    <w:p w14:paraId="1DA254FA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Enter start hour (</w:t>
      </w:r>
      <w:proofErr w:type="gramStart"/>
      <w:r w:rsidRPr="00E75496">
        <w:rPr>
          <w:rFonts w:ascii="Courier New" w:hAnsi="Courier New" w:cs="Courier New"/>
          <w:sz w:val="18"/>
          <w:szCs w:val="18"/>
        </w:rPr>
        <w:t>24 hour</w:t>
      </w:r>
      <w:proofErr w:type="gramEnd"/>
      <w:r w:rsidRPr="00E75496">
        <w:rPr>
          <w:rFonts w:ascii="Courier New" w:hAnsi="Courier New" w:cs="Courier New"/>
          <w:sz w:val="18"/>
          <w:szCs w:val="18"/>
        </w:rPr>
        <w:t xml:space="preserve"> clock):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16</w:t>
      </w:r>
    </w:p>
    <w:p w14:paraId="77A2AC0C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Client Name: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Annabelle</w:t>
      </w:r>
    </w:p>
    <w:p w14:paraId="36AF2F29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Client Phone: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403-200-2000</w:t>
      </w:r>
    </w:p>
    <w:p w14:paraId="79B119D3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Appointment types</w:t>
      </w:r>
    </w:p>
    <w:p w14:paraId="1A389D01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1: </w:t>
      </w:r>
      <w:proofErr w:type="spellStart"/>
      <w:r w:rsidRPr="00E75496">
        <w:rPr>
          <w:rFonts w:ascii="Courier New" w:hAnsi="Courier New" w:cs="Courier New"/>
          <w:sz w:val="18"/>
          <w:szCs w:val="18"/>
        </w:rPr>
        <w:t>Mens</w:t>
      </w:r>
      <w:proofErr w:type="spellEnd"/>
      <w:r w:rsidRPr="00E75496">
        <w:rPr>
          <w:rFonts w:ascii="Courier New" w:hAnsi="Courier New" w:cs="Courier New"/>
          <w:sz w:val="18"/>
          <w:szCs w:val="18"/>
        </w:rPr>
        <w:t xml:space="preserve"> Cut $50, 2: Ladies Cut $80, 3: </w:t>
      </w:r>
      <w:proofErr w:type="spellStart"/>
      <w:r w:rsidRPr="00E75496">
        <w:rPr>
          <w:rFonts w:ascii="Courier New" w:hAnsi="Courier New" w:cs="Courier New"/>
          <w:sz w:val="18"/>
          <w:szCs w:val="18"/>
        </w:rPr>
        <w:t>Mens</w:t>
      </w:r>
      <w:proofErr w:type="spellEnd"/>
      <w:r w:rsidRPr="00E754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75496">
        <w:rPr>
          <w:rFonts w:ascii="Courier New" w:hAnsi="Courier New" w:cs="Courier New"/>
          <w:sz w:val="18"/>
          <w:szCs w:val="18"/>
        </w:rPr>
        <w:t>Colouring</w:t>
      </w:r>
      <w:proofErr w:type="spellEnd"/>
      <w:r w:rsidRPr="00E75496">
        <w:rPr>
          <w:rFonts w:ascii="Courier New" w:hAnsi="Courier New" w:cs="Courier New"/>
          <w:sz w:val="18"/>
          <w:szCs w:val="18"/>
        </w:rPr>
        <w:t xml:space="preserve"> $50, 4: Ladies </w:t>
      </w:r>
      <w:proofErr w:type="spellStart"/>
      <w:r w:rsidRPr="00E75496">
        <w:rPr>
          <w:rFonts w:ascii="Courier New" w:hAnsi="Courier New" w:cs="Courier New"/>
          <w:sz w:val="18"/>
          <w:szCs w:val="18"/>
        </w:rPr>
        <w:t>Colouring</w:t>
      </w:r>
      <w:proofErr w:type="spellEnd"/>
      <w:r w:rsidRPr="00E75496">
        <w:rPr>
          <w:rFonts w:ascii="Courier New" w:hAnsi="Courier New" w:cs="Courier New"/>
          <w:sz w:val="18"/>
          <w:szCs w:val="18"/>
        </w:rPr>
        <w:t xml:space="preserve"> $120</w:t>
      </w:r>
    </w:p>
    <w:p w14:paraId="08EBF1D4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Type of Appointment: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2</w:t>
      </w:r>
    </w:p>
    <w:p w14:paraId="5EA909E9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OK, Annabelle's appointment is scheduled!</w:t>
      </w:r>
    </w:p>
    <w:p w14:paraId="15EE1CD1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6AD44A5A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6D354306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proofErr w:type="spellStart"/>
      <w:r w:rsidRPr="00E75496">
        <w:rPr>
          <w:rFonts w:ascii="Courier New" w:hAnsi="Courier New" w:cs="Courier New"/>
          <w:sz w:val="18"/>
          <w:szCs w:val="18"/>
        </w:rPr>
        <w:t>Jojo's</w:t>
      </w:r>
      <w:proofErr w:type="spellEnd"/>
      <w:r w:rsidRPr="00E75496">
        <w:rPr>
          <w:rFonts w:ascii="Courier New" w:hAnsi="Courier New" w:cs="Courier New"/>
          <w:sz w:val="18"/>
          <w:szCs w:val="18"/>
        </w:rPr>
        <w:t xml:space="preserve"> Hair Salon Appointment Manager</w:t>
      </w:r>
    </w:p>
    <w:p w14:paraId="2F591F69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=====================================</w:t>
      </w:r>
    </w:p>
    <w:p w14:paraId="0916DE15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1) Schedule an appointment</w:t>
      </w:r>
    </w:p>
    <w:p w14:paraId="4D52846D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2) Find appointment by name</w:t>
      </w:r>
    </w:p>
    <w:p w14:paraId="71AF174C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3) Print calendar for a specific day</w:t>
      </w:r>
    </w:p>
    <w:p w14:paraId="651DA64F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4) Cancel an appointment</w:t>
      </w:r>
    </w:p>
    <w:p w14:paraId="3D820D86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9) Exit the system</w:t>
      </w:r>
    </w:p>
    <w:p w14:paraId="414DABF1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Enter your selection: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1</w:t>
      </w:r>
    </w:p>
    <w:p w14:paraId="5BCA035B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6FEFACD9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** Schedule an appointment **</w:t>
      </w:r>
    </w:p>
    <w:p w14:paraId="58C6E529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What day: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Monday</w:t>
      </w:r>
    </w:p>
    <w:p w14:paraId="61523820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Enter start hour (</w:t>
      </w:r>
      <w:proofErr w:type="gramStart"/>
      <w:r w:rsidRPr="00E75496">
        <w:rPr>
          <w:rFonts w:ascii="Courier New" w:hAnsi="Courier New" w:cs="Courier New"/>
          <w:sz w:val="18"/>
          <w:szCs w:val="18"/>
        </w:rPr>
        <w:t>24 hour</w:t>
      </w:r>
      <w:proofErr w:type="gramEnd"/>
      <w:r w:rsidRPr="00E75496">
        <w:rPr>
          <w:rFonts w:ascii="Courier New" w:hAnsi="Courier New" w:cs="Courier New"/>
          <w:sz w:val="18"/>
          <w:szCs w:val="18"/>
        </w:rPr>
        <w:t xml:space="preserve"> clock):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16</w:t>
      </w:r>
    </w:p>
    <w:p w14:paraId="2A40027C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Sorry that time slot is booked already!</w:t>
      </w:r>
    </w:p>
    <w:p w14:paraId="74AC273C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0B6A20FC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01802484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proofErr w:type="spellStart"/>
      <w:r w:rsidRPr="00E75496">
        <w:rPr>
          <w:rFonts w:ascii="Courier New" w:hAnsi="Courier New" w:cs="Courier New"/>
          <w:sz w:val="18"/>
          <w:szCs w:val="18"/>
        </w:rPr>
        <w:t>Jojo's</w:t>
      </w:r>
      <w:proofErr w:type="spellEnd"/>
      <w:r w:rsidRPr="00E75496">
        <w:rPr>
          <w:rFonts w:ascii="Courier New" w:hAnsi="Courier New" w:cs="Courier New"/>
          <w:sz w:val="18"/>
          <w:szCs w:val="18"/>
        </w:rPr>
        <w:t xml:space="preserve"> Hair Salon Appointment Manager</w:t>
      </w:r>
    </w:p>
    <w:p w14:paraId="2C057B93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=====================================</w:t>
      </w:r>
    </w:p>
    <w:p w14:paraId="696282E7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1) Schedule an appointment</w:t>
      </w:r>
    </w:p>
    <w:p w14:paraId="0344CEB9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2) Find appointment by name</w:t>
      </w:r>
    </w:p>
    <w:p w14:paraId="01BB2F21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3) Print calendar for a specific day</w:t>
      </w:r>
    </w:p>
    <w:p w14:paraId="050BC702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4) Cancel an appointment</w:t>
      </w:r>
    </w:p>
    <w:p w14:paraId="2FDE3CD0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9) Exit the system</w:t>
      </w:r>
    </w:p>
    <w:p w14:paraId="7BCFC666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Enter your selection: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1</w:t>
      </w:r>
    </w:p>
    <w:p w14:paraId="6CFB2B14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7AB095C6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** Schedule an appointment **</w:t>
      </w:r>
    </w:p>
    <w:p w14:paraId="636EC257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What day: </w:t>
      </w:r>
      <w:proofErr w:type="spellStart"/>
      <w:r w:rsidRPr="003F1EB9">
        <w:rPr>
          <w:rFonts w:ascii="Courier New" w:hAnsi="Courier New" w:cs="Courier New"/>
          <w:b/>
          <w:sz w:val="18"/>
          <w:szCs w:val="18"/>
          <w:u w:val="single"/>
        </w:rPr>
        <w:t>fryday</w:t>
      </w:r>
      <w:proofErr w:type="spellEnd"/>
    </w:p>
    <w:p w14:paraId="2B2275B9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Enter start hour (</w:t>
      </w:r>
      <w:proofErr w:type="gramStart"/>
      <w:r w:rsidRPr="00E75496">
        <w:rPr>
          <w:rFonts w:ascii="Courier New" w:hAnsi="Courier New" w:cs="Courier New"/>
          <w:sz w:val="18"/>
          <w:szCs w:val="18"/>
        </w:rPr>
        <w:t>24 hour</w:t>
      </w:r>
      <w:proofErr w:type="gramEnd"/>
      <w:r w:rsidRPr="00E75496">
        <w:rPr>
          <w:rFonts w:ascii="Courier New" w:hAnsi="Courier New" w:cs="Courier New"/>
          <w:sz w:val="18"/>
          <w:szCs w:val="18"/>
        </w:rPr>
        <w:t xml:space="preserve"> clock):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9</w:t>
      </w:r>
    </w:p>
    <w:p w14:paraId="640B062F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Sorry that time slot is not in the weekly calendar!</w:t>
      </w:r>
    </w:p>
    <w:p w14:paraId="15F919F6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1065A087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25CC0A53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proofErr w:type="spellStart"/>
      <w:r w:rsidRPr="00E75496">
        <w:rPr>
          <w:rFonts w:ascii="Courier New" w:hAnsi="Courier New" w:cs="Courier New"/>
          <w:sz w:val="18"/>
          <w:szCs w:val="18"/>
        </w:rPr>
        <w:t>Jojo's</w:t>
      </w:r>
      <w:proofErr w:type="spellEnd"/>
      <w:r w:rsidRPr="00E75496">
        <w:rPr>
          <w:rFonts w:ascii="Courier New" w:hAnsi="Courier New" w:cs="Courier New"/>
          <w:sz w:val="18"/>
          <w:szCs w:val="18"/>
        </w:rPr>
        <w:t xml:space="preserve"> Hair Salon Appointment Manager</w:t>
      </w:r>
    </w:p>
    <w:p w14:paraId="1FB4DD3C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=====================================</w:t>
      </w:r>
    </w:p>
    <w:p w14:paraId="7897FA6B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1) Schedule an appointment</w:t>
      </w:r>
    </w:p>
    <w:p w14:paraId="796EE0D7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2) Find appointment by name</w:t>
      </w:r>
    </w:p>
    <w:p w14:paraId="2DB48F9E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3) Print calendar for a specific day</w:t>
      </w:r>
    </w:p>
    <w:p w14:paraId="02F66F74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4) Cancel an appointment</w:t>
      </w:r>
    </w:p>
    <w:p w14:paraId="431E5A74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9) Exit the system</w:t>
      </w:r>
    </w:p>
    <w:p w14:paraId="7E80FF83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Enter your selection: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1</w:t>
      </w:r>
    </w:p>
    <w:p w14:paraId="35D74099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1DD5F8BD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** Schedule an appointment **</w:t>
      </w:r>
    </w:p>
    <w:p w14:paraId="34B42541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What day: </w:t>
      </w:r>
      <w:proofErr w:type="spellStart"/>
      <w:r w:rsidRPr="003F1EB9">
        <w:rPr>
          <w:rFonts w:ascii="Courier New" w:hAnsi="Courier New" w:cs="Courier New"/>
          <w:b/>
          <w:sz w:val="18"/>
          <w:szCs w:val="18"/>
          <w:u w:val="single"/>
        </w:rPr>
        <w:t>friday</w:t>
      </w:r>
      <w:proofErr w:type="spellEnd"/>
    </w:p>
    <w:p w14:paraId="7E060A19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Enter start hour (</w:t>
      </w:r>
      <w:proofErr w:type="gramStart"/>
      <w:r w:rsidRPr="00E75496">
        <w:rPr>
          <w:rFonts w:ascii="Courier New" w:hAnsi="Courier New" w:cs="Courier New"/>
          <w:sz w:val="18"/>
          <w:szCs w:val="18"/>
        </w:rPr>
        <w:t>24 hour</w:t>
      </w:r>
      <w:proofErr w:type="gramEnd"/>
      <w:r w:rsidRPr="00E75496">
        <w:rPr>
          <w:rFonts w:ascii="Courier New" w:hAnsi="Courier New" w:cs="Courier New"/>
          <w:sz w:val="18"/>
          <w:szCs w:val="18"/>
        </w:rPr>
        <w:t xml:space="preserve"> clock):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8</w:t>
      </w:r>
    </w:p>
    <w:p w14:paraId="48BE58F8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Sorry that time slot is not in the weekly calendar!</w:t>
      </w:r>
    </w:p>
    <w:p w14:paraId="4967ED8C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3310EA54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2AFA6385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proofErr w:type="spellStart"/>
      <w:r w:rsidRPr="00E75496">
        <w:rPr>
          <w:rFonts w:ascii="Courier New" w:hAnsi="Courier New" w:cs="Courier New"/>
          <w:sz w:val="18"/>
          <w:szCs w:val="18"/>
        </w:rPr>
        <w:t>Jojo's</w:t>
      </w:r>
      <w:proofErr w:type="spellEnd"/>
      <w:r w:rsidRPr="00E75496">
        <w:rPr>
          <w:rFonts w:ascii="Courier New" w:hAnsi="Courier New" w:cs="Courier New"/>
          <w:sz w:val="18"/>
          <w:szCs w:val="18"/>
        </w:rPr>
        <w:t xml:space="preserve"> Hair Salon Appointment Manager</w:t>
      </w:r>
    </w:p>
    <w:p w14:paraId="62C8B856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=====================================</w:t>
      </w:r>
    </w:p>
    <w:p w14:paraId="49549EF9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1) Schedule an appointment</w:t>
      </w:r>
    </w:p>
    <w:p w14:paraId="4E63873B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2) Find appointment by name</w:t>
      </w:r>
    </w:p>
    <w:p w14:paraId="5B47B4EE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3) Print calendar for a specific day</w:t>
      </w:r>
    </w:p>
    <w:p w14:paraId="68F4E7C6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4) Cancel an appointment</w:t>
      </w:r>
    </w:p>
    <w:p w14:paraId="166C848D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9) Exit the system</w:t>
      </w:r>
    </w:p>
    <w:p w14:paraId="5C25E518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Enter your selection: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1</w:t>
      </w:r>
    </w:p>
    <w:p w14:paraId="34D2BBB0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13770CFB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** Schedule an appointment **</w:t>
      </w:r>
    </w:p>
    <w:p w14:paraId="5939BBF2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What day: </w:t>
      </w:r>
      <w:proofErr w:type="spellStart"/>
      <w:r w:rsidRPr="003F1EB9">
        <w:rPr>
          <w:rFonts w:ascii="Courier New" w:hAnsi="Courier New" w:cs="Courier New"/>
          <w:b/>
          <w:sz w:val="18"/>
          <w:szCs w:val="18"/>
          <w:u w:val="single"/>
        </w:rPr>
        <w:t>friday</w:t>
      </w:r>
      <w:proofErr w:type="spellEnd"/>
    </w:p>
    <w:p w14:paraId="16EC06B0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Enter start hour (</w:t>
      </w:r>
      <w:proofErr w:type="gramStart"/>
      <w:r w:rsidRPr="00E75496">
        <w:rPr>
          <w:rFonts w:ascii="Courier New" w:hAnsi="Courier New" w:cs="Courier New"/>
          <w:sz w:val="18"/>
          <w:szCs w:val="18"/>
        </w:rPr>
        <w:t>24 hour</w:t>
      </w:r>
      <w:proofErr w:type="gramEnd"/>
      <w:r w:rsidRPr="00E75496">
        <w:rPr>
          <w:rFonts w:ascii="Courier New" w:hAnsi="Courier New" w:cs="Courier New"/>
          <w:sz w:val="18"/>
          <w:szCs w:val="18"/>
        </w:rPr>
        <w:t xml:space="preserve"> clock):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9</w:t>
      </w:r>
    </w:p>
    <w:p w14:paraId="77C94442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Client Name: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Tara</w:t>
      </w:r>
    </w:p>
    <w:p w14:paraId="7F4C8C43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Client Phone: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587-765-4321</w:t>
      </w:r>
    </w:p>
    <w:p w14:paraId="36ADE2F2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Appointment types</w:t>
      </w:r>
    </w:p>
    <w:p w14:paraId="47E83A73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1: </w:t>
      </w:r>
      <w:proofErr w:type="spellStart"/>
      <w:r w:rsidRPr="00E75496">
        <w:rPr>
          <w:rFonts w:ascii="Courier New" w:hAnsi="Courier New" w:cs="Courier New"/>
          <w:sz w:val="18"/>
          <w:szCs w:val="18"/>
        </w:rPr>
        <w:t>Mens</w:t>
      </w:r>
      <w:proofErr w:type="spellEnd"/>
      <w:r w:rsidRPr="00E75496">
        <w:rPr>
          <w:rFonts w:ascii="Courier New" w:hAnsi="Courier New" w:cs="Courier New"/>
          <w:sz w:val="18"/>
          <w:szCs w:val="18"/>
        </w:rPr>
        <w:t xml:space="preserve"> Cut $50, 2: Ladies Cut $80, 3: </w:t>
      </w:r>
      <w:proofErr w:type="spellStart"/>
      <w:r w:rsidRPr="00E75496">
        <w:rPr>
          <w:rFonts w:ascii="Courier New" w:hAnsi="Courier New" w:cs="Courier New"/>
          <w:sz w:val="18"/>
          <w:szCs w:val="18"/>
        </w:rPr>
        <w:t>Mens</w:t>
      </w:r>
      <w:proofErr w:type="spellEnd"/>
      <w:r w:rsidRPr="00E754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75496">
        <w:rPr>
          <w:rFonts w:ascii="Courier New" w:hAnsi="Courier New" w:cs="Courier New"/>
          <w:sz w:val="18"/>
          <w:szCs w:val="18"/>
        </w:rPr>
        <w:t>Colouring</w:t>
      </w:r>
      <w:proofErr w:type="spellEnd"/>
      <w:r w:rsidRPr="00E75496">
        <w:rPr>
          <w:rFonts w:ascii="Courier New" w:hAnsi="Courier New" w:cs="Courier New"/>
          <w:sz w:val="18"/>
          <w:szCs w:val="18"/>
        </w:rPr>
        <w:t xml:space="preserve"> $50, 4: Ladies </w:t>
      </w:r>
      <w:proofErr w:type="spellStart"/>
      <w:r w:rsidRPr="00E75496">
        <w:rPr>
          <w:rFonts w:ascii="Courier New" w:hAnsi="Courier New" w:cs="Courier New"/>
          <w:sz w:val="18"/>
          <w:szCs w:val="18"/>
        </w:rPr>
        <w:t>Colouring</w:t>
      </w:r>
      <w:proofErr w:type="spellEnd"/>
      <w:r w:rsidRPr="00E75496">
        <w:rPr>
          <w:rFonts w:ascii="Courier New" w:hAnsi="Courier New" w:cs="Courier New"/>
          <w:sz w:val="18"/>
          <w:szCs w:val="18"/>
        </w:rPr>
        <w:t xml:space="preserve"> $120</w:t>
      </w:r>
    </w:p>
    <w:p w14:paraId="33173421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Type of Appointment: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2</w:t>
      </w:r>
    </w:p>
    <w:p w14:paraId="1C37B47A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OK, Tara's appointment is scheduled!</w:t>
      </w:r>
    </w:p>
    <w:p w14:paraId="201361AC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2296C38D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0CD8B751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proofErr w:type="spellStart"/>
      <w:r w:rsidRPr="00E75496">
        <w:rPr>
          <w:rFonts w:ascii="Courier New" w:hAnsi="Courier New" w:cs="Courier New"/>
          <w:sz w:val="18"/>
          <w:szCs w:val="18"/>
        </w:rPr>
        <w:t>Jojo's</w:t>
      </w:r>
      <w:proofErr w:type="spellEnd"/>
      <w:r w:rsidRPr="00E75496">
        <w:rPr>
          <w:rFonts w:ascii="Courier New" w:hAnsi="Courier New" w:cs="Courier New"/>
          <w:sz w:val="18"/>
          <w:szCs w:val="18"/>
        </w:rPr>
        <w:t xml:space="preserve"> Hair Salon Appointment Manager</w:t>
      </w:r>
    </w:p>
    <w:p w14:paraId="70FD4FA7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=====================================</w:t>
      </w:r>
    </w:p>
    <w:p w14:paraId="40E5A078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1) Schedule an appointment</w:t>
      </w:r>
    </w:p>
    <w:p w14:paraId="4449FD86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2) Find appointment by name</w:t>
      </w:r>
    </w:p>
    <w:p w14:paraId="658FE707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3) Print calendar for a specific day</w:t>
      </w:r>
    </w:p>
    <w:p w14:paraId="5C9EE037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4) Cancel an appointment</w:t>
      </w:r>
    </w:p>
    <w:p w14:paraId="560C94AA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lastRenderedPageBreak/>
        <w:t xml:space="preserve"> 9) Exit the system</w:t>
      </w:r>
    </w:p>
    <w:p w14:paraId="3BB0332C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Enter your selection: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2</w:t>
      </w:r>
    </w:p>
    <w:p w14:paraId="71A7EAA9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51E240C4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** Find appointment by name **</w:t>
      </w:r>
    </w:p>
    <w:p w14:paraId="6FDB8447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Enter Client Name: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Sara</w:t>
      </w:r>
    </w:p>
    <w:p w14:paraId="536E9945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Appointments for Sara</w:t>
      </w:r>
    </w:p>
    <w:p w14:paraId="54FAC11C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32CF2F3B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Client Name         Phone          Day       Start     End       Type</w:t>
      </w:r>
    </w:p>
    <w:p w14:paraId="5153BF07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14:paraId="14D44C28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No appointments found.</w:t>
      </w:r>
    </w:p>
    <w:p w14:paraId="2F7A617D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04FAD2C7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2574D205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proofErr w:type="spellStart"/>
      <w:r w:rsidRPr="00E75496">
        <w:rPr>
          <w:rFonts w:ascii="Courier New" w:hAnsi="Courier New" w:cs="Courier New"/>
          <w:sz w:val="18"/>
          <w:szCs w:val="18"/>
        </w:rPr>
        <w:t>Jojo's</w:t>
      </w:r>
      <w:proofErr w:type="spellEnd"/>
      <w:r w:rsidRPr="00E75496">
        <w:rPr>
          <w:rFonts w:ascii="Courier New" w:hAnsi="Courier New" w:cs="Courier New"/>
          <w:sz w:val="18"/>
          <w:szCs w:val="18"/>
        </w:rPr>
        <w:t xml:space="preserve"> Hair Salon Appointment Manager</w:t>
      </w:r>
    </w:p>
    <w:p w14:paraId="0DA9C65D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=====================================</w:t>
      </w:r>
    </w:p>
    <w:p w14:paraId="452B8845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1) Schedule an appointment</w:t>
      </w:r>
    </w:p>
    <w:p w14:paraId="32179888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2) Find appointment by name</w:t>
      </w:r>
    </w:p>
    <w:p w14:paraId="4E436E99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3) Print calendar for a specific day</w:t>
      </w:r>
    </w:p>
    <w:p w14:paraId="0BF6D195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4) Cancel an appointment</w:t>
      </w:r>
    </w:p>
    <w:p w14:paraId="16D2E71F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9) Exit the system</w:t>
      </w:r>
    </w:p>
    <w:p w14:paraId="33F94743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Enter your selection: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2</w:t>
      </w:r>
    </w:p>
    <w:p w14:paraId="7D2F9540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257DB622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** Find appointment by name **</w:t>
      </w:r>
    </w:p>
    <w:p w14:paraId="62C0EFD2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Enter Client Name: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Tara</w:t>
      </w:r>
    </w:p>
    <w:p w14:paraId="1EBD3158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Appointments for Tara</w:t>
      </w:r>
    </w:p>
    <w:p w14:paraId="5B1ABF94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2C347CF7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Client Name         Phone          Day       Start     End       Type</w:t>
      </w:r>
    </w:p>
    <w:p w14:paraId="74AACE4B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14:paraId="57B906C9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Tara                587-765-4321   Friday    </w:t>
      </w:r>
      <w:proofErr w:type="gramStart"/>
      <w:r w:rsidRPr="00E75496">
        <w:rPr>
          <w:rFonts w:ascii="Courier New" w:hAnsi="Courier New" w:cs="Courier New"/>
          <w:sz w:val="18"/>
          <w:szCs w:val="18"/>
        </w:rPr>
        <w:t>09:00  -</w:t>
      </w:r>
      <w:proofErr w:type="gramEnd"/>
      <w:r w:rsidRPr="00E75496">
        <w:rPr>
          <w:rFonts w:ascii="Courier New" w:hAnsi="Courier New" w:cs="Courier New"/>
          <w:sz w:val="18"/>
          <w:szCs w:val="18"/>
        </w:rPr>
        <w:t xml:space="preserve">  10:00     Ladies Cut</w:t>
      </w:r>
    </w:p>
    <w:p w14:paraId="70462A74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4ED79163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3EF15683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proofErr w:type="spellStart"/>
      <w:r w:rsidRPr="00E75496">
        <w:rPr>
          <w:rFonts w:ascii="Courier New" w:hAnsi="Courier New" w:cs="Courier New"/>
          <w:sz w:val="18"/>
          <w:szCs w:val="18"/>
        </w:rPr>
        <w:t>Jojo's</w:t>
      </w:r>
      <w:proofErr w:type="spellEnd"/>
      <w:r w:rsidRPr="00E75496">
        <w:rPr>
          <w:rFonts w:ascii="Courier New" w:hAnsi="Courier New" w:cs="Courier New"/>
          <w:sz w:val="18"/>
          <w:szCs w:val="18"/>
        </w:rPr>
        <w:t xml:space="preserve"> Hair Salon Appointment Manager</w:t>
      </w:r>
    </w:p>
    <w:p w14:paraId="4B90A75F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=====================================</w:t>
      </w:r>
    </w:p>
    <w:p w14:paraId="0771C1CE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1) Schedule an appointment</w:t>
      </w:r>
    </w:p>
    <w:p w14:paraId="3224AA98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2) Find appointment by name</w:t>
      </w:r>
    </w:p>
    <w:p w14:paraId="43B149E2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3) Print calendar for a specific day</w:t>
      </w:r>
    </w:p>
    <w:p w14:paraId="036C3394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4) Cancel an appointment</w:t>
      </w:r>
    </w:p>
    <w:p w14:paraId="69036B63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9) Exit the system</w:t>
      </w:r>
    </w:p>
    <w:p w14:paraId="433B9EC4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Enter your selection: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4</w:t>
      </w:r>
    </w:p>
    <w:p w14:paraId="61468AF6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6A4DDD53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** Cancel an appointment **</w:t>
      </w:r>
    </w:p>
    <w:p w14:paraId="4830B0D0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What day: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Sunday</w:t>
      </w:r>
    </w:p>
    <w:p w14:paraId="0EFBF87A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Enter start hour (</w:t>
      </w:r>
      <w:proofErr w:type="gramStart"/>
      <w:r w:rsidRPr="00E75496">
        <w:rPr>
          <w:rFonts w:ascii="Courier New" w:hAnsi="Courier New" w:cs="Courier New"/>
          <w:sz w:val="18"/>
          <w:szCs w:val="18"/>
        </w:rPr>
        <w:t>24 hour</w:t>
      </w:r>
      <w:proofErr w:type="gramEnd"/>
      <w:r w:rsidRPr="00E75496">
        <w:rPr>
          <w:rFonts w:ascii="Courier New" w:hAnsi="Courier New" w:cs="Courier New"/>
          <w:sz w:val="18"/>
          <w:szCs w:val="18"/>
        </w:rPr>
        <w:t xml:space="preserve"> clock):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10</w:t>
      </w:r>
    </w:p>
    <w:p w14:paraId="73781CC9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Sorry that time slot is not in the weekly calendar!</w:t>
      </w:r>
    </w:p>
    <w:p w14:paraId="61F53B43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17EF5714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53EC56A8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proofErr w:type="spellStart"/>
      <w:r w:rsidRPr="00E75496">
        <w:rPr>
          <w:rFonts w:ascii="Courier New" w:hAnsi="Courier New" w:cs="Courier New"/>
          <w:sz w:val="18"/>
          <w:szCs w:val="18"/>
        </w:rPr>
        <w:t>Jojo's</w:t>
      </w:r>
      <w:proofErr w:type="spellEnd"/>
      <w:r w:rsidRPr="00E75496">
        <w:rPr>
          <w:rFonts w:ascii="Courier New" w:hAnsi="Courier New" w:cs="Courier New"/>
          <w:sz w:val="18"/>
          <w:szCs w:val="18"/>
        </w:rPr>
        <w:t xml:space="preserve"> Hair Salon Appointment Manager</w:t>
      </w:r>
    </w:p>
    <w:p w14:paraId="2CC5544F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=====================================</w:t>
      </w:r>
    </w:p>
    <w:p w14:paraId="2940160B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1) Schedule an appointment</w:t>
      </w:r>
    </w:p>
    <w:p w14:paraId="1A9A7871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2) Find appointment by name</w:t>
      </w:r>
    </w:p>
    <w:p w14:paraId="330B55BA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3) Print calendar for a specific day</w:t>
      </w:r>
    </w:p>
    <w:p w14:paraId="54E48FC5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4) Cancel an appointment</w:t>
      </w:r>
    </w:p>
    <w:p w14:paraId="5F6C522E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9) Exit the system</w:t>
      </w:r>
    </w:p>
    <w:p w14:paraId="599991D7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Enter your selection: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4</w:t>
      </w:r>
    </w:p>
    <w:p w14:paraId="737CCADB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157F2707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** Cancel an appointment **</w:t>
      </w:r>
    </w:p>
    <w:p w14:paraId="4A08E792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What day: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Friday</w:t>
      </w:r>
    </w:p>
    <w:p w14:paraId="52A8B670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Enter start hour (</w:t>
      </w:r>
      <w:proofErr w:type="gramStart"/>
      <w:r w:rsidRPr="00E75496">
        <w:rPr>
          <w:rFonts w:ascii="Courier New" w:hAnsi="Courier New" w:cs="Courier New"/>
          <w:sz w:val="18"/>
          <w:szCs w:val="18"/>
        </w:rPr>
        <w:t>24 hour</w:t>
      </w:r>
      <w:proofErr w:type="gramEnd"/>
      <w:r w:rsidRPr="00E75496">
        <w:rPr>
          <w:rFonts w:ascii="Courier New" w:hAnsi="Courier New" w:cs="Courier New"/>
          <w:sz w:val="18"/>
          <w:szCs w:val="18"/>
        </w:rPr>
        <w:t xml:space="preserve"> clock):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10</w:t>
      </w:r>
    </w:p>
    <w:p w14:paraId="2D6BBDD5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That time slot isn't booked and doesn't need to be cancelled</w:t>
      </w:r>
    </w:p>
    <w:p w14:paraId="195E5160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52647DCE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743B2EEF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proofErr w:type="spellStart"/>
      <w:r w:rsidRPr="00E75496">
        <w:rPr>
          <w:rFonts w:ascii="Courier New" w:hAnsi="Courier New" w:cs="Courier New"/>
          <w:sz w:val="18"/>
          <w:szCs w:val="18"/>
        </w:rPr>
        <w:t>Jojo's</w:t>
      </w:r>
      <w:proofErr w:type="spellEnd"/>
      <w:r w:rsidRPr="00E75496">
        <w:rPr>
          <w:rFonts w:ascii="Courier New" w:hAnsi="Courier New" w:cs="Courier New"/>
          <w:sz w:val="18"/>
          <w:szCs w:val="18"/>
        </w:rPr>
        <w:t xml:space="preserve"> Hair Salon Appointment Manager</w:t>
      </w:r>
    </w:p>
    <w:p w14:paraId="1D8484A2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=====================================</w:t>
      </w:r>
    </w:p>
    <w:p w14:paraId="7FE0ED6D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1) Schedule an appointment</w:t>
      </w:r>
    </w:p>
    <w:p w14:paraId="73015FBD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lastRenderedPageBreak/>
        <w:t xml:space="preserve"> 2) Find appointment by name</w:t>
      </w:r>
    </w:p>
    <w:p w14:paraId="16C2BA4B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3) Print calendar for a specific day</w:t>
      </w:r>
    </w:p>
    <w:p w14:paraId="477180A0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4) Cancel an appointment</w:t>
      </w:r>
    </w:p>
    <w:p w14:paraId="6860487F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9) Exit the system</w:t>
      </w:r>
    </w:p>
    <w:p w14:paraId="50CA3030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Enter your selection: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4</w:t>
      </w:r>
    </w:p>
    <w:p w14:paraId="77A78B88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71A0E866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** Cancel an appointment **</w:t>
      </w:r>
    </w:p>
    <w:p w14:paraId="450084F8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What day: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Friday</w:t>
      </w:r>
    </w:p>
    <w:p w14:paraId="3FF9F7EF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Enter start hour (</w:t>
      </w:r>
      <w:proofErr w:type="gramStart"/>
      <w:r w:rsidRPr="00E75496">
        <w:rPr>
          <w:rFonts w:ascii="Courier New" w:hAnsi="Courier New" w:cs="Courier New"/>
          <w:sz w:val="18"/>
          <w:szCs w:val="18"/>
        </w:rPr>
        <w:t>24 hour</w:t>
      </w:r>
      <w:proofErr w:type="gramEnd"/>
      <w:r w:rsidRPr="00E75496">
        <w:rPr>
          <w:rFonts w:ascii="Courier New" w:hAnsi="Courier New" w:cs="Courier New"/>
          <w:sz w:val="18"/>
          <w:szCs w:val="18"/>
        </w:rPr>
        <w:t xml:space="preserve"> clock):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9</w:t>
      </w:r>
    </w:p>
    <w:p w14:paraId="73A95D7E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Appointment: Friday 09:00 - 10:00 for Tara has been cancelled!</w:t>
      </w:r>
    </w:p>
    <w:p w14:paraId="4374AA87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6DBECB57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4B8BC1B0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proofErr w:type="spellStart"/>
      <w:r w:rsidRPr="00E75496">
        <w:rPr>
          <w:rFonts w:ascii="Courier New" w:hAnsi="Courier New" w:cs="Courier New"/>
          <w:sz w:val="18"/>
          <w:szCs w:val="18"/>
        </w:rPr>
        <w:t>Jojo's</w:t>
      </w:r>
      <w:proofErr w:type="spellEnd"/>
      <w:r w:rsidRPr="00E75496">
        <w:rPr>
          <w:rFonts w:ascii="Courier New" w:hAnsi="Courier New" w:cs="Courier New"/>
          <w:sz w:val="18"/>
          <w:szCs w:val="18"/>
        </w:rPr>
        <w:t xml:space="preserve"> Hair Salon Appointment Manager</w:t>
      </w:r>
    </w:p>
    <w:p w14:paraId="4B926B28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=====================================</w:t>
      </w:r>
    </w:p>
    <w:p w14:paraId="4B25BECA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1) Schedule an appointment</w:t>
      </w:r>
    </w:p>
    <w:p w14:paraId="02151C62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2) Find appointment by name</w:t>
      </w:r>
    </w:p>
    <w:p w14:paraId="7EEE9CA3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3) Print calendar for a specific day</w:t>
      </w:r>
    </w:p>
    <w:p w14:paraId="22FC0C89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4) Cancel an appointment</w:t>
      </w:r>
    </w:p>
    <w:p w14:paraId="3A799CCA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9) Exit the system</w:t>
      </w:r>
    </w:p>
    <w:p w14:paraId="6680D3FD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Enter your selection: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1</w:t>
      </w:r>
    </w:p>
    <w:p w14:paraId="77516C3F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09B296D7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** Schedule an appointment **</w:t>
      </w:r>
    </w:p>
    <w:p w14:paraId="23516397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What day: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Friday</w:t>
      </w:r>
    </w:p>
    <w:p w14:paraId="04665527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Enter start hour (</w:t>
      </w:r>
      <w:proofErr w:type="gramStart"/>
      <w:r w:rsidRPr="00E75496">
        <w:rPr>
          <w:rFonts w:ascii="Courier New" w:hAnsi="Courier New" w:cs="Courier New"/>
          <w:sz w:val="18"/>
          <w:szCs w:val="18"/>
        </w:rPr>
        <w:t>24 hour</w:t>
      </w:r>
      <w:proofErr w:type="gramEnd"/>
      <w:r w:rsidRPr="00E75496">
        <w:rPr>
          <w:rFonts w:ascii="Courier New" w:hAnsi="Courier New" w:cs="Courier New"/>
          <w:sz w:val="18"/>
          <w:szCs w:val="18"/>
        </w:rPr>
        <w:t xml:space="preserve"> clock):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9</w:t>
      </w:r>
    </w:p>
    <w:p w14:paraId="64DD5C9B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Client Name: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Tara</w:t>
      </w:r>
    </w:p>
    <w:p w14:paraId="1B36A34B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Client Phone: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587-765-4321</w:t>
      </w:r>
    </w:p>
    <w:p w14:paraId="1A2326D3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Appointment types</w:t>
      </w:r>
    </w:p>
    <w:p w14:paraId="5195376E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1: </w:t>
      </w:r>
      <w:proofErr w:type="spellStart"/>
      <w:r w:rsidRPr="00E75496">
        <w:rPr>
          <w:rFonts w:ascii="Courier New" w:hAnsi="Courier New" w:cs="Courier New"/>
          <w:sz w:val="18"/>
          <w:szCs w:val="18"/>
        </w:rPr>
        <w:t>Mens</w:t>
      </w:r>
      <w:proofErr w:type="spellEnd"/>
      <w:r w:rsidRPr="00E75496">
        <w:rPr>
          <w:rFonts w:ascii="Courier New" w:hAnsi="Courier New" w:cs="Courier New"/>
          <w:sz w:val="18"/>
          <w:szCs w:val="18"/>
        </w:rPr>
        <w:t xml:space="preserve"> Cut $50, 2: Ladies Cut $80, 3: </w:t>
      </w:r>
      <w:proofErr w:type="spellStart"/>
      <w:r w:rsidRPr="00E75496">
        <w:rPr>
          <w:rFonts w:ascii="Courier New" w:hAnsi="Courier New" w:cs="Courier New"/>
          <w:sz w:val="18"/>
          <w:szCs w:val="18"/>
        </w:rPr>
        <w:t>Mens</w:t>
      </w:r>
      <w:proofErr w:type="spellEnd"/>
      <w:r w:rsidRPr="00E754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75496">
        <w:rPr>
          <w:rFonts w:ascii="Courier New" w:hAnsi="Courier New" w:cs="Courier New"/>
          <w:sz w:val="18"/>
          <w:szCs w:val="18"/>
        </w:rPr>
        <w:t>Colouring</w:t>
      </w:r>
      <w:proofErr w:type="spellEnd"/>
      <w:r w:rsidRPr="00E75496">
        <w:rPr>
          <w:rFonts w:ascii="Courier New" w:hAnsi="Courier New" w:cs="Courier New"/>
          <w:sz w:val="18"/>
          <w:szCs w:val="18"/>
        </w:rPr>
        <w:t xml:space="preserve"> $50, 4: Ladies </w:t>
      </w:r>
      <w:proofErr w:type="spellStart"/>
      <w:r w:rsidRPr="00E75496">
        <w:rPr>
          <w:rFonts w:ascii="Courier New" w:hAnsi="Courier New" w:cs="Courier New"/>
          <w:sz w:val="18"/>
          <w:szCs w:val="18"/>
        </w:rPr>
        <w:t>Colouring</w:t>
      </w:r>
      <w:proofErr w:type="spellEnd"/>
      <w:r w:rsidRPr="00E75496">
        <w:rPr>
          <w:rFonts w:ascii="Courier New" w:hAnsi="Courier New" w:cs="Courier New"/>
          <w:sz w:val="18"/>
          <w:szCs w:val="18"/>
        </w:rPr>
        <w:t xml:space="preserve"> $120</w:t>
      </w:r>
    </w:p>
    <w:p w14:paraId="647C5B70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Type of Appointment: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5</w:t>
      </w:r>
    </w:p>
    <w:p w14:paraId="11CCC7C9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Sorry that is not a valid appointment type!</w:t>
      </w:r>
    </w:p>
    <w:p w14:paraId="7819134D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75067465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13AC379D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proofErr w:type="spellStart"/>
      <w:r w:rsidRPr="00E75496">
        <w:rPr>
          <w:rFonts w:ascii="Courier New" w:hAnsi="Courier New" w:cs="Courier New"/>
          <w:sz w:val="18"/>
          <w:szCs w:val="18"/>
        </w:rPr>
        <w:t>Jojo's</w:t>
      </w:r>
      <w:proofErr w:type="spellEnd"/>
      <w:r w:rsidRPr="00E75496">
        <w:rPr>
          <w:rFonts w:ascii="Courier New" w:hAnsi="Courier New" w:cs="Courier New"/>
          <w:sz w:val="18"/>
          <w:szCs w:val="18"/>
        </w:rPr>
        <w:t xml:space="preserve"> Hair Salon Appointment Manager</w:t>
      </w:r>
    </w:p>
    <w:p w14:paraId="50DE2B52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=====================================</w:t>
      </w:r>
    </w:p>
    <w:p w14:paraId="7630C5D9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1) Schedule an appointment</w:t>
      </w:r>
    </w:p>
    <w:p w14:paraId="48230699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2) Find appointment by name</w:t>
      </w:r>
    </w:p>
    <w:p w14:paraId="02C103A9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3) Print calendar for a specific day</w:t>
      </w:r>
    </w:p>
    <w:p w14:paraId="41B62956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4) Cancel an appointment</w:t>
      </w:r>
    </w:p>
    <w:p w14:paraId="045C91E7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9) Exit the system</w:t>
      </w:r>
    </w:p>
    <w:p w14:paraId="6E56043C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Enter your selection: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1</w:t>
      </w:r>
    </w:p>
    <w:p w14:paraId="74ED7046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53F91EA5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** Schedule an appointment **</w:t>
      </w:r>
    </w:p>
    <w:p w14:paraId="17198B77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What day: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Friday</w:t>
      </w:r>
    </w:p>
    <w:p w14:paraId="4A0820CF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Enter start hour (</w:t>
      </w:r>
      <w:proofErr w:type="gramStart"/>
      <w:r w:rsidRPr="00E75496">
        <w:rPr>
          <w:rFonts w:ascii="Courier New" w:hAnsi="Courier New" w:cs="Courier New"/>
          <w:sz w:val="18"/>
          <w:szCs w:val="18"/>
        </w:rPr>
        <w:t>24 hour</w:t>
      </w:r>
      <w:proofErr w:type="gramEnd"/>
      <w:r w:rsidRPr="00E75496">
        <w:rPr>
          <w:rFonts w:ascii="Courier New" w:hAnsi="Courier New" w:cs="Courier New"/>
          <w:sz w:val="18"/>
          <w:szCs w:val="18"/>
        </w:rPr>
        <w:t xml:space="preserve"> clock):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9</w:t>
      </w:r>
    </w:p>
    <w:p w14:paraId="34DF711A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Client Name: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Tara</w:t>
      </w:r>
    </w:p>
    <w:p w14:paraId="7B02CC5B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Client Phone: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587-765-4321</w:t>
      </w:r>
    </w:p>
    <w:p w14:paraId="3566BE10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Appointment types</w:t>
      </w:r>
    </w:p>
    <w:p w14:paraId="41964128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1: </w:t>
      </w:r>
      <w:proofErr w:type="spellStart"/>
      <w:r w:rsidRPr="00E75496">
        <w:rPr>
          <w:rFonts w:ascii="Courier New" w:hAnsi="Courier New" w:cs="Courier New"/>
          <w:sz w:val="18"/>
          <w:szCs w:val="18"/>
        </w:rPr>
        <w:t>Mens</w:t>
      </w:r>
      <w:proofErr w:type="spellEnd"/>
      <w:r w:rsidRPr="00E75496">
        <w:rPr>
          <w:rFonts w:ascii="Courier New" w:hAnsi="Courier New" w:cs="Courier New"/>
          <w:sz w:val="18"/>
          <w:szCs w:val="18"/>
        </w:rPr>
        <w:t xml:space="preserve"> Cut $50, 2: Ladies Cut $80, 3: </w:t>
      </w:r>
      <w:proofErr w:type="spellStart"/>
      <w:r w:rsidRPr="00E75496">
        <w:rPr>
          <w:rFonts w:ascii="Courier New" w:hAnsi="Courier New" w:cs="Courier New"/>
          <w:sz w:val="18"/>
          <w:szCs w:val="18"/>
        </w:rPr>
        <w:t>Mens</w:t>
      </w:r>
      <w:proofErr w:type="spellEnd"/>
      <w:r w:rsidRPr="00E754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75496">
        <w:rPr>
          <w:rFonts w:ascii="Courier New" w:hAnsi="Courier New" w:cs="Courier New"/>
          <w:sz w:val="18"/>
          <w:szCs w:val="18"/>
        </w:rPr>
        <w:t>Colouring</w:t>
      </w:r>
      <w:proofErr w:type="spellEnd"/>
      <w:r w:rsidRPr="00E75496">
        <w:rPr>
          <w:rFonts w:ascii="Courier New" w:hAnsi="Courier New" w:cs="Courier New"/>
          <w:sz w:val="18"/>
          <w:szCs w:val="18"/>
        </w:rPr>
        <w:t xml:space="preserve"> $50, 4: Ladies </w:t>
      </w:r>
      <w:proofErr w:type="spellStart"/>
      <w:r w:rsidRPr="00E75496">
        <w:rPr>
          <w:rFonts w:ascii="Courier New" w:hAnsi="Courier New" w:cs="Courier New"/>
          <w:sz w:val="18"/>
          <w:szCs w:val="18"/>
        </w:rPr>
        <w:t>Colouring</w:t>
      </w:r>
      <w:proofErr w:type="spellEnd"/>
      <w:r w:rsidRPr="00E75496">
        <w:rPr>
          <w:rFonts w:ascii="Courier New" w:hAnsi="Courier New" w:cs="Courier New"/>
          <w:sz w:val="18"/>
          <w:szCs w:val="18"/>
        </w:rPr>
        <w:t xml:space="preserve"> $120</w:t>
      </w:r>
    </w:p>
    <w:p w14:paraId="3C4E711A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Type of Appointment: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4</w:t>
      </w:r>
    </w:p>
    <w:p w14:paraId="2855B68F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OK, Tara's appointment is scheduled!</w:t>
      </w:r>
    </w:p>
    <w:p w14:paraId="7B4943B1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44B6E2E6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372B664D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proofErr w:type="spellStart"/>
      <w:r w:rsidRPr="00E75496">
        <w:rPr>
          <w:rFonts w:ascii="Courier New" w:hAnsi="Courier New" w:cs="Courier New"/>
          <w:sz w:val="18"/>
          <w:szCs w:val="18"/>
        </w:rPr>
        <w:t>Jojo's</w:t>
      </w:r>
      <w:proofErr w:type="spellEnd"/>
      <w:r w:rsidRPr="00E75496">
        <w:rPr>
          <w:rFonts w:ascii="Courier New" w:hAnsi="Courier New" w:cs="Courier New"/>
          <w:sz w:val="18"/>
          <w:szCs w:val="18"/>
        </w:rPr>
        <w:t xml:space="preserve"> Hair Salon Appointment Manager</w:t>
      </w:r>
    </w:p>
    <w:p w14:paraId="17005C29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=====================================</w:t>
      </w:r>
    </w:p>
    <w:p w14:paraId="03DC4F9D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1) Schedule an appointment</w:t>
      </w:r>
    </w:p>
    <w:p w14:paraId="35E6EEC9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2) Find appointment by name</w:t>
      </w:r>
    </w:p>
    <w:p w14:paraId="77636A0F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3) Print calendar for a specific day</w:t>
      </w:r>
    </w:p>
    <w:p w14:paraId="3BE8C7DF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4) Cancel an appointment</w:t>
      </w:r>
    </w:p>
    <w:p w14:paraId="6C488AC1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 9) Exit the system</w:t>
      </w:r>
    </w:p>
    <w:p w14:paraId="6DDC17F5" w14:textId="77777777" w:rsidR="00BF6869" w:rsidRPr="00BF6869" w:rsidRDefault="00E75496" w:rsidP="00BF6869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Enter your selection: </w:t>
      </w:r>
      <w:r w:rsidR="00BF6869" w:rsidRPr="00BF6869">
        <w:rPr>
          <w:rFonts w:ascii="Courier New" w:hAnsi="Courier New" w:cs="Courier New"/>
          <w:b/>
          <w:sz w:val="18"/>
          <w:szCs w:val="18"/>
          <w:u w:val="single"/>
        </w:rPr>
        <w:t>3</w:t>
      </w:r>
    </w:p>
    <w:p w14:paraId="2F8FF762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</w:p>
    <w:p w14:paraId="41123B4D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>** Print calendar for a specific day **</w:t>
      </w:r>
    </w:p>
    <w:p w14:paraId="7379C47F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 xml:space="preserve">Enter day of week: </w:t>
      </w:r>
      <w:proofErr w:type="spellStart"/>
      <w:r w:rsidRPr="00BF6869">
        <w:rPr>
          <w:rFonts w:ascii="Courier New" w:hAnsi="Courier New" w:cs="Courier New"/>
          <w:b/>
          <w:sz w:val="18"/>
          <w:szCs w:val="18"/>
          <w:u w:val="single"/>
        </w:rPr>
        <w:t>monday</w:t>
      </w:r>
      <w:proofErr w:type="spellEnd"/>
    </w:p>
    <w:p w14:paraId="21743FF0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lastRenderedPageBreak/>
        <w:t xml:space="preserve">Appointments for Monday </w:t>
      </w:r>
    </w:p>
    <w:p w14:paraId="03C5A126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</w:p>
    <w:p w14:paraId="4FC3E2CE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>Client Name         Phone          Day       Start     End       Type</w:t>
      </w:r>
    </w:p>
    <w:p w14:paraId="28E0D4ED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14:paraId="545544A4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 xml:space="preserve">                                   Monday    </w:t>
      </w:r>
      <w:proofErr w:type="gramStart"/>
      <w:r w:rsidRPr="00BF6869">
        <w:rPr>
          <w:rFonts w:ascii="Courier New" w:hAnsi="Courier New" w:cs="Courier New"/>
          <w:sz w:val="18"/>
          <w:szCs w:val="18"/>
        </w:rPr>
        <w:t>09:00  -</w:t>
      </w:r>
      <w:proofErr w:type="gramEnd"/>
      <w:r w:rsidRPr="00BF6869">
        <w:rPr>
          <w:rFonts w:ascii="Courier New" w:hAnsi="Courier New" w:cs="Courier New"/>
          <w:sz w:val="18"/>
          <w:szCs w:val="18"/>
        </w:rPr>
        <w:t xml:space="preserve">  10:00     Available</w:t>
      </w:r>
    </w:p>
    <w:p w14:paraId="6637186C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 xml:space="preserve">                                   Monday    </w:t>
      </w:r>
      <w:proofErr w:type="gramStart"/>
      <w:r w:rsidRPr="00BF6869">
        <w:rPr>
          <w:rFonts w:ascii="Courier New" w:hAnsi="Courier New" w:cs="Courier New"/>
          <w:sz w:val="18"/>
          <w:szCs w:val="18"/>
        </w:rPr>
        <w:t>10:00  -</w:t>
      </w:r>
      <w:proofErr w:type="gramEnd"/>
      <w:r w:rsidRPr="00BF6869">
        <w:rPr>
          <w:rFonts w:ascii="Courier New" w:hAnsi="Courier New" w:cs="Courier New"/>
          <w:sz w:val="18"/>
          <w:szCs w:val="18"/>
        </w:rPr>
        <w:t xml:space="preserve">  11:00     Available</w:t>
      </w:r>
    </w:p>
    <w:p w14:paraId="6AB0E70F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 xml:space="preserve">                                   Monday    </w:t>
      </w:r>
      <w:proofErr w:type="gramStart"/>
      <w:r w:rsidRPr="00BF6869">
        <w:rPr>
          <w:rFonts w:ascii="Courier New" w:hAnsi="Courier New" w:cs="Courier New"/>
          <w:sz w:val="18"/>
          <w:szCs w:val="18"/>
        </w:rPr>
        <w:t>11:00  -</w:t>
      </w:r>
      <w:proofErr w:type="gramEnd"/>
      <w:r w:rsidRPr="00BF6869">
        <w:rPr>
          <w:rFonts w:ascii="Courier New" w:hAnsi="Courier New" w:cs="Courier New"/>
          <w:sz w:val="18"/>
          <w:szCs w:val="18"/>
        </w:rPr>
        <w:t xml:space="preserve">  12:00     Available</w:t>
      </w:r>
    </w:p>
    <w:p w14:paraId="1F9D2602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 xml:space="preserve">                                   Monday    </w:t>
      </w:r>
      <w:proofErr w:type="gramStart"/>
      <w:r w:rsidRPr="00BF6869">
        <w:rPr>
          <w:rFonts w:ascii="Courier New" w:hAnsi="Courier New" w:cs="Courier New"/>
          <w:sz w:val="18"/>
          <w:szCs w:val="18"/>
        </w:rPr>
        <w:t>12:00  -</w:t>
      </w:r>
      <w:proofErr w:type="gramEnd"/>
      <w:r w:rsidRPr="00BF6869">
        <w:rPr>
          <w:rFonts w:ascii="Courier New" w:hAnsi="Courier New" w:cs="Courier New"/>
          <w:sz w:val="18"/>
          <w:szCs w:val="18"/>
        </w:rPr>
        <w:t xml:space="preserve">  13:00     Available</w:t>
      </w:r>
    </w:p>
    <w:p w14:paraId="6AC7E25B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 xml:space="preserve">                                   Monday    </w:t>
      </w:r>
      <w:proofErr w:type="gramStart"/>
      <w:r w:rsidRPr="00BF6869">
        <w:rPr>
          <w:rFonts w:ascii="Courier New" w:hAnsi="Courier New" w:cs="Courier New"/>
          <w:sz w:val="18"/>
          <w:szCs w:val="18"/>
        </w:rPr>
        <w:t>13:00  -</w:t>
      </w:r>
      <w:proofErr w:type="gramEnd"/>
      <w:r w:rsidRPr="00BF6869">
        <w:rPr>
          <w:rFonts w:ascii="Courier New" w:hAnsi="Courier New" w:cs="Courier New"/>
          <w:sz w:val="18"/>
          <w:szCs w:val="18"/>
        </w:rPr>
        <w:t xml:space="preserve">  14:00     Available</w:t>
      </w:r>
    </w:p>
    <w:p w14:paraId="1143AFC7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 xml:space="preserve">                                   Monday    </w:t>
      </w:r>
      <w:proofErr w:type="gramStart"/>
      <w:r w:rsidRPr="00BF6869">
        <w:rPr>
          <w:rFonts w:ascii="Courier New" w:hAnsi="Courier New" w:cs="Courier New"/>
          <w:sz w:val="18"/>
          <w:szCs w:val="18"/>
        </w:rPr>
        <w:t>14:00  -</w:t>
      </w:r>
      <w:proofErr w:type="gramEnd"/>
      <w:r w:rsidRPr="00BF6869">
        <w:rPr>
          <w:rFonts w:ascii="Courier New" w:hAnsi="Courier New" w:cs="Courier New"/>
          <w:sz w:val="18"/>
          <w:szCs w:val="18"/>
        </w:rPr>
        <w:t xml:space="preserve">  15:00     Available</w:t>
      </w:r>
    </w:p>
    <w:p w14:paraId="6CBB1C5D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 xml:space="preserve">                                   Monday    </w:t>
      </w:r>
      <w:proofErr w:type="gramStart"/>
      <w:r w:rsidRPr="00BF6869">
        <w:rPr>
          <w:rFonts w:ascii="Courier New" w:hAnsi="Courier New" w:cs="Courier New"/>
          <w:sz w:val="18"/>
          <w:szCs w:val="18"/>
        </w:rPr>
        <w:t>15:00  -</w:t>
      </w:r>
      <w:proofErr w:type="gramEnd"/>
      <w:r w:rsidRPr="00BF6869">
        <w:rPr>
          <w:rFonts w:ascii="Courier New" w:hAnsi="Courier New" w:cs="Courier New"/>
          <w:sz w:val="18"/>
          <w:szCs w:val="18"/>
        </w:rPr>
        <w:t xml:space="preserve">  16:00     Available</w:t>
      </w:r>
    </w:p>
    <w:p w14:paraId="613C0907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 xml:space="preserve">Annabelle           403-200-2000   Monday    </w:t>
      </w:r>
      <w:proofErr w:type="gramStart"/>
      <w:r w:rsidRPr="00BF6869">
        <w:rPr>
          <w:rFonts w:ascii="Courier New" w:hAnsi="Courier New" w:cs="Courier New"/>
          <w:sz w:val="18"/>
          <w:szCs w:val="18"/>
        </w:rPr>
        <w:t>16:00  -</w:t>
      </w:r>
      <w:proofErr w:type="gramEnd"/>
      <w:r w:rsidRPr="00BF6869">
        <w:rPr>
          <w:rFonts w:ascii="Courier New" w:hAnsi="Courier New" w:cs="Courier New"/>
          <w:sz w:val="18"/>
          <w:szCs w:val="18"/>
        </w:rPr>
        <w:t xml:space="preserve">  17:00     Ladies Cut</w:t>
      </w:r>
    </w:p>
    <w:p w14:paraId="57334B73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</w:p>
    <w:p w14:paraId="65E268EC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</w:p>
    <w:p w14:paraId="39E00006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proofErr w:type="spellStart"/>
      <w:r w:rsidRPr="00BF6869">
        <w:rPr>
          <w:rFonts w:ascii="Courier New" w:hAnsi="Courier New" w:cs="Courier New"/>
          <w:sz w:val="18"/>
          <w:szCs w:val="18"/>
        </w:rPr>
        <w:t>Jojo's</w:t>
      </w:r>
      <w:proofErr w:type="spellEnd"/>
      <w:r w:rsidRPr="00BF6869">
        <w:rPr>
          <w:rFonts w:ascii="Courier New" w:hAnsi="Courier New" w:cs="Courier New"/>
          <w:sz w:val="18"/>
          <w:szCs w:val="18"/>
        </w:rPr>
        <w:t xml:space="preserve"> Hair Salon Appointment Manager</w:t>
      </w:r>
    </w:p>
    <w:p w14:paraId="616DBB4C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>=====================================</w:t>
      </w:r>
    </w:p>
    <w:p w14:paraId="49B739A3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 xml:space="preserve"> 1) Schedule an appointment</w:t>
      </w:r>
    </w:p>
    <w:p w14:paraId="152AF2B1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 xml:space="preserve"> 2) Find appointment by name</w:t>
      </w:r>
    </w:p>
    <w:p w14:paraId="2BAD26ED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 xml:space="preserve"> 3) Print calendar for a specific day</w:t>
      </w:r>
    </w:p>
    <w:p w14:paraId="2CBB1589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 xml:space="preserve"> 4) Cancel an appointment</w:t>
      </w:r>
    </w:p>
    <w:p w14:paraId="2035EE88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 xml:space="preserve"> 9) Exit the system</w:t>
      </w:r>
    </w:p>
    <w:p w14:paraId="500C8F01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 xml:space="preserve">Enter your selection: </w:t>
      </w:r>
      <w:r w:rsidRPr="00BF6869">
        <w:rPr>
          <w:rFonts w:ascii="Courier New" w:hAnsi="Courier New" w:cs="Courier New"/>
          <w:b/>
          <w:sz w:val="18"/>
          <w:szCs w:val="18"/>
          <w:u w:val="single"/>
        </w:rPr>
        <w:t>3</w:t>
      </w:r>
    </w:p>
    <w:p w14:paraId="0CD6EAAA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</w:p>
    <w:p w14:paraId="2BF5324F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>** Print calendar for a specific day **</w:t>
      </w:r>
    </w:p>
    <w:p w14:paraId="7897BD2A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 xml:space="preserve">Enter day of week: </w:t>
      </w:r>
      <w:proofErr w:type="spellStart"/>
      <w:r w:rsidRPr="00BF6869">
        <w:rPr>
          <w:rFonts w:ascii="Courier New" w:hAnsi="Courier New" w:cs="Courier New"/>
          <w:b/>
          <w:sz w:val="18"/>
          <w:szCs w:val="18"/>
          <w:u w:val="single"/>
        </w:rPr>
        <w:t>friday</w:t>
      </w:r>
      <w:proofErr w:type="spellEnd"/>
    </w:p>
    <w:p w14:paraId="7040E47F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 xml:space="preserve">Appointments for Friday </w:t>
      </w:r>
    </w:p>
    <w:p w14:paraId="048AE03D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</w:p>
    <w:p w14:paraId="5EC940A0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>Client Name         Phone          Day       Start     End       Type</w:t>
      </w:r>
    </w:p>
    <w:p w14:paraId="69C12A5E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14:paraId="328335BC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 xml:space="preserve">Tara                587-765-4321   Friday    </w:t>
      </w:r>
      <w:proofErr w:type="gramStart"/>
      <w:r w:rsidRPr="00BF6869">
        <w:rPr>
          <w:rFonts w:ascii="Courier New" w:hAnsi="Courier New" w:cs="Courier New"/>
          <w:sz w:val="18"/>
          <w:szCs w:val="18"/>
        </w:rPr>
        <w:t>09:00  -</w:t>
      </w:r>
      <w:proofErr w:type="gramEnd"/>
      <w:r w:rsidRPr="00BF6869">
        <w:rPr>
          <w:rFonts w:ascii="Courier New" w:hAnsi="Courier New" w:cs="Courier New"/>
          <w:sz w:val="18"/>
          <w:szCs w:val="18"/>
        </w:rPr>
        <w:t xml:space="preserve">  10:00     Ladies </w:t>
      </w:r>
      <w:proofErr w:type="spellStart"/>
      <w:r w:rsidRPr="00BF6869">
        <w:rPr>
          <w:rFonts w:ascii="Courier New" w:hAnsi="Courier New" w:cs="Courier New"/>
          <w:sz w:val="18"/>
          <w:szCs w:val="18"/>
        </w:rPr>
        <w:t>Colouring</w:t>
      </w:r>
      <w:proofErr w:type="spellEnd"/>
    </w:p>
    <w:p w14:paraId="6EB1421D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 xml:space="preserve">                                   Friday    </w:t>
      </w:r>
      <w:proofErr w:type="gramStart"/>
      <w:r w:rsidRPr="00BF6869">
        <w:rPr>
          <w:rFonts w:ascii="Courier New" w:hAnsi="Courier New" w:cs="Courier New"/>
          <w:sz w:val="18"/>
          <w:szCs w:val="18"/>
        </w:rPr>
        <w:t>10:00  -</w:t>
      </w:r>
      <w:proofErr w:type="gramEnd"/>
      <w:r w:rsidRPr="00BF6869">
        <w:rPr>
          <w:rFonts w:ascii="Courier New" w:hAnsi="Courier New" w:cs="Courier New"/>
          <w:sz w:val="18"/>
          <w:szCs w:val="18"/>
        </w:rPr>
        <w:t xml:space="preserve">  11:00     Available</w:t>
      </w:r>
    </w:p>
    <w:p w14:paraId="2142440E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 xml:space="preserve">                                   Friday    </w:t>
      </w:r>
      <w:proofErr w:type="gramStart"/>
      <w:r w:rsidRPr="00BF6869">
        <w:rPr>
          <w:rFonts w:ascii="Courier New" w:hAnsi="Courier New" w:cs="Courier New"/>
          <w:sz w:val="18"/>
          <w:szCs w:val="18"/>
        </w:rPr>
        <w:t>11:00  -</w:t>
      </w:r>
      <w:proofErr w:type="gramEnd"/>
      <w:r w:rsidRPr="00BF6869">
        <w:rPr>
          <w:rFonts w:ascii="Courier New" w:hAnsi="Courier New" w:cs="Courier New"/>
          <w:sz w:val="18"/>
          <w:szCs w:val="18"/>
        </w:rPr>
        <w:t xml:space="preserve">  12:00     Available</w:t>
      </w:r>
    </w:p>
    <w:p w14:paraId="063987C2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 xml:space="preserve">                                   Friday    </w:t>
      </w:r>
      <w:proofErr w:type="gramStart"/>
      <w:r w:rsidRPr="00BF6869">
        <w:rPr>
          <w:rFonts w:ascii="Courier New" w:hAnsi="Courier New" w:cs="Courier New"/>
          <w:sz w:val="18"/>
          <w:szCs w:val="18"/>
        </w:rPr>
        <w:t>12:00  -</w:t>
      </w:r>
      <w:proofErr w:type="gramEnd"/>
      <w:r w:rsidRPr="00BF6869">
        <w:rPr>
          <w:rFonts w:ascii="Courier New" w:hAnsi="Courier New" w:cs="Courier New"/>
          <w:sz w:val="18"/>
          <w:szCs w:val="18"/>
        </w:rPr>
        <w:t xml:space="preserve">  13:00     Available</w:t>
      </w:r>
    </w:p>
    <w:p w14:paraId="6819D991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 xml:space="preserve">                                   Friday    </w:t>
      </w:r>
      <w:proofErr w:type="gramStart"/>
      <w:r w:rsidRPr="00BF6869">
        <w:rPr>
          <w:rFonts w:ascii="Courier New" w:hAnsi="Courier New" w:cs="Courier New"/>
          <w:sz w:val="18"/>
          <w:szCs w:val="18"/>
        </w:rPr>
        <w:t>13:00  -</w:t>
      </w:r>
      <w:proofErr w:type="gramEnd"/>
      <w:r w:rsidRPr="00BF6869">
        <w:rPr>
          <w:rFonts w:ascii="Courier New" w:hAnsi="Courier New" w:cs="Courier New"/>
          <w:sz w:val="18"/>
          <w:szCs w:val="18"/>
        </w:rPr>
        <w:t xml:space="preserve">  14:00     Available</w:t>
      </w:r>
    </w:p>
    <w:p w14:paraId="42BC8371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 xml:space="preserve">                                   Friday    </w:t>
      </w:r>
      <w:proofErr w:type="gramStart"/>
      <w:r w:rsidRPr="00BF6869">
        <w:rPr>
          <w:rFonts w:ascii="Courier New" w:hAnsi="Courier New" w:cs="Courier New"/>
          <w:sz w:val="18"/>
          <w:szCs w:val="18"/>
        </w:rPr>
        <w:t>14:00  -</w:t>
      </w:r>
      <w:proofErr w:type="gramEnd"/>
      <w:r w:rsidRPr="00BF6869">
        <w:rPr>
          <w:rFonts w:ascii="Courier New" w:hAnsi="Courier New" w:cs="Courier New"/>
          <w:sz w:val="18"/>
          <w:szCs w:val="18"/>
        </w:rPr>
        <w:t xml:space="preserve">  15:00     Available</w:t>
      </w:r>
    </w:p>
    <w:p w14:paraId="550B51E1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 xml:space="preserve">                                   Friday    </w:t>
      </w:r>
      <w:proofErr w:type="gramStart"/>
      <w:r w:rsidRPr="00BF6869">
        <w:rPr>
          <w:rFonts w:ascii="Courier New" w:hAnsi="Courier New" w:cs="Courier New"/>
          <w:sz w:val="18"/>
          <w:szCs w:val="18"/>
        </w:rPr>
        <w:t>15:00  -</w:t>
      </w:r>
      <w:proofErr w:type="gramEnd"/>
      <w:r w:rsidRPr="00BF6869">
        <w:rPr>
          <w:rFonts w:ascii="Courier New" w:hAnsi="Courier New" w:cs="Courier New"/>
          <w:sz w:val="18"/>
          <w:szCs w:val="18"/>
        </w:rPr>
        <w:t xml:space="preserve">  16:00     Available</w:t>
      </w:r>
    </w:p>
    <w:p w14:paraId="2E50F7AF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 xml:space="preserve">                                   Friday    </w:t>
      </w:r>
      <w:proofErr w:type="gramStart"/>
      <w:r w:rsidRPr="00BF6869">
        <w:rPr>
          <w:rFonts w:ascii="Courier New" w:hAnsi="Courier New" w:cs="Courier New"/>
          <w:sz w:val="18"/>
          <w:szCs w:val="18"/>
        </w:rPr>
        <w:t>16:00  -</w:t>
      </w:r>
      <w:proofErr w:type="gramEnd"/>
      <w:r w:rsidRPr="00BF6869">
        <w:rPr>
          <w:rFonts w:ascii="Courier New" w:hAnsi="Courier New" w:cs="Courier New"/>
          <w:sz w:val="18"/>
          <w:szCs w:val="18"/>
        </w:rPr>
        <w:t xml:space="preserve">  17:00     Available</w:t>
      </w:r>
    </w:p>
    <w:p w14:paraId="733AD155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</w:p>
    <w:p w14:paraId="327DA523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</w:p>
    <w:p w14:paraId="193501EA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proofErr w:type="spellStart"/>
      <w:r w:rsidRPr="00BF6869">
        <w:rPr>
          <w:rFonts w:ascii="Courier New" w:hAnsi="Courier New" w:cs="Courier New"/>
          <w:sz w:val="18"/>
          <w:szCs w:val="18"/>
        </w:rPr>
        <w:t>Jojo's</w:t>
      </w:r>
      <w:proofErr w:type="spellEnd"/>
      <w:r w:rsidRPr="00BF6869">
        <w:rPr>
          <w:rFonts w:ascii="Courier New" w:hAnsi="Courier New" w:cs="Courier New"/>
          <w:sz w:val="18"/>
          <w:szCs w:val="18"/>
        </w:rPr>
        <w:t xml:space="preserve"> Hair Salon Appointment Manager</w:t>
      </w:r>
    </w:p>
    <w:p w14:paraId="21972B74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>=====================================</w:t>
      </w:r>
    </w:p>
    <w:p w14:paraId="3F6AB285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 xml:space="preserve"> 1) Schedule an appointment</w:t>
      </w:r>
    </w:p>
    <w:p w14:paraId="7B4F66B0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 xml:space="preserve"> 2) Find appointment by name</w:t>
      </w:r>
    </w:p>
    <w:p w14:paraId="30236DFE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 xml:space="preserve"> 3) Print calendar for a specific day</w:t>
      </w:r>
    </w:p>
    <w:p w14:paraId="5A3F6D15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 xml:space="preserve"> 4) Cancel an appointment</w:t>
      </w:r>
    </w:p>
    <w:p w14:paraId="4E48A73A" w14:textId="77777777" w:rsidR="00BF6869" w:rsidRPr="00BF6869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 xml:space="preserve"> 9) Exit the system</w:t>
      </w:r>
    </w:p>
    <w:p w14:paraId="35FFF8AA" w14:textId="54444BCA" w:rsidR="00E75496" w:rsidRPr="00E75496" w:rsidRDefault="00BF6869" w:rsidP="00BF6869">
      <w:pPr>
        <w:rPr>
          <w:rFonts w:ascii="Courier New" w:hAnsi="Courier New" w:cs="Courier New"/>
          <w:sz w:val="18"/>
          <w:szCs w:val="18"/>
        </w:rPr>
      </w:pPr>
      <w:r w:rsidRPr="00BF6869">
        <w:rPr>
          <w:rFonts w:ascii="Courier New" w:hAnsi="Courier New" w:cs="Courier New"/>
          <w:sz w:val="18"/>
          <w:szCs w:val="18"/>
        </w:rPr>
        <w:t xml:space="preserve">Enter your selection: </w:t>
      </w:r>
      <w:r w:rsidR="00E75496" w:rsidRPr="003F1EB9">
        <w:rPr>
          <w:rFonts w:ascii="Courier New" w:hAnsi="Courier New" w:cs="Courier New"/>
          <w:b/>
          <w:sz w:val="18"/>
          <w:szCs w:val="18"/>
          <w:u w:val="single"/>
        </w:rPr>
        <w:t>9</w:t>
      </w:r>
    </w:p>
    <w:p w14:paraId="37F350A0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</w:p>
    <w:p w14:paraId="0C68CCD1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** Exit the system **</w:t>
      </w:r>
    </w:p>
    <w:p w14:paraId="2B86145E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Would you like to save all scheduled appointments to a file (Y/N)?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y</w:t>
      </w:r>
    </w:p>
    <w:p w14:paraId="51C81497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 xml:space="preserve">Enter appointment filename: </w:t>
      </w:r>
      <w:r w:rsidRPr="003F1EB9">
        <w:rPr>
          <w:rFonts w:ascii="Courier New" w:hAnsi="Courier New" w:cs="Courier New"/>
          <w:b/>
          <w:sz w:val="18"/>
          <w:szCs w:val="18"/>
          <w:u w:val="single"/>
        </w:rPr>
        <w:t>appointments3.csv</w:t>
      </w:r>
    </w:p>
    <w:p w14:paraId="03CAD8C6" w14:textId="77777777" w:rsidR="00E75496" w:rsidRPr="00E75496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2 scheduled appointments have been successfully saved</w:t>
      </w:r>
    </w:p>
    <w:p w14:paraId="46FF9ACE" w14:textId="17EAD755" w:rsidR="00627030" w:rsidRPr="00F86F95" w:rsidRDefault="00E75496" w:rsidP="00E75496">
      <w:pPr>
        <w:rPr>
          <w:rFonts w:ascii="Courier New" w:hAnsi="Courier New" w:cs="Courier New"/>
          <w:sz w:val="18"/>
          <w:szCs w:val="18"/>
        </w:rPr>
      </w:pPr>
      <w:r w:rsidRPr="00E75496">
        <w:rPr>
          <w:rFonts w:ascii="Courier New" w:hAnsi="Courier New" w:cs="Courier New"/>
          <w:sz w:val="18"/>
          <w:szCs w:val="18"/>
        </w:rPr>
        <w:t>Good Bye!</w:t>
      </w:r>
    </w:p>
    <w:sectPr w:rsidR="00627030" w:rsidRPr="00F86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95"/>
    <w:rsid w:val="002A1EFA"/>
    <w:rsid w:val="003B39A4"/>
    <w:rsid w:val="003F1EB9"/>
    <w:rsid w:val="00611F96"/>
    <w:rsid w:val="00627030"/>
    <w:rsid w:val="00645252"/>
    <w:rsid w:val="006D3D74"/>
    <w:rsid w:val="0083569A"/>
    <w:rsid w:val="00A9204E"/>
    <w:rsid w:val="00BB46FE"/>
    <w:rsid w:val="00BD2B64"/>
    <w:rsid w:val="00BF6869"/>
    <w:rsid w:val="00C369D6"/>
    <w:rsid w:val="00E75496"/>
    <w:rsid w:val="00F8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E1C6"/>
  <w15:chartTrackingRefBased/>
  <w15:docId w15:val="{A9622FD3-7BCE-4E07-867A-3774FD5A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hi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9a1614-32d4-4918-9652-31616e720b3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9FE2F4DF9FBF45903E06A66B913C8C" ma:contentTypeVersion="10" ma:contentTypeDescription="Create a new document." ma:contentTypeScope="" ma:versionID="464dea33fce3b07e261739a69a62354d">
  <xsd:schema xmlns:xsd="http://www.w3.org/2001/XMLSchema" xmlns:xs="http://www.w3.org/2001/XMLSchema" xmlns:p="http://schemas.microsoft.com/office/2006/metadata/properties" xmlns:ns2="319a1614-32d4-4918-9652-31616e720b36" xmlns:ns3="eeebe6b5-60fb-425a-b5dd-e4ab62b9a87e" targetNamespace="http://schemas.microsoft.com/office/2006/metadata/properties" ma:root="true" ma:fieldsID="a9593dab6b11403092246fd6efea0f20" ns2:_="" ns3:_="">
    <xsd:import namespace="319a1614-32d4-4918-9652-31616e720b36"/>
    <xsd:import namespace="eeebe6b5-60fb-425a-b5dd-e4ab62b9a8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a1614-32d4-4918-9652-31616e720b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be6b5-60fb-425a-b5dd-e4ab62b9a8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567e9d30-0010-4292-a80b-af658064289d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4ab2fd24-d338-4a28-b11d-61b1ce4017d7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9C832C2-BC10-4C16-9773-294B9A8C97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26F672-8147-40B2-97A3-397C746B924B}"/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61</TotalTime>
  <Pages>7</Pages>
  <Words>2010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Shier</dc:creator>
  <cp:keywords/>
  <dc:description/>
  <cp:lastModifiedBy>Doug Shier</cp:lastModifiedBy>
  <cp:revision>3</cp:revision>
  <dcterms:created xsi:type="dcterms:W3CDTF">2023-08-04T19:21:00Z</dcterms:created>
  <dcterms:modified xsi:type="dcterms:W3CDTF">2023-08-04T20:22:00Z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0x0101000F9FE2F4DF9FBF45903E06A66B913C8C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